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96" w:rsidRDefault="008C2396" w:rsidP="00081538">
      <w:pPr>
        <w:jc w:val="center"/>
        <w:rPr>
          <w:rFonts w:ascii="Arial" w:hAnsi="Arial" w:cs="Arial"/>
          <w:b/>
          <w:sz w:val="28"/>
          <w:szCs w:val="28"/>
        </w:rPr>
      </w:pPr>
    </w:p>
    <w:p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rsidR="008C2396" w:rsidRPr="008C2396" w:rsidRDefault="008C2396" w:rsidP="00081538">
      <w:pPr>
        <w:jc w:val="center"/>
        <w:rPr>
          <w:rFonts w:ascii="Arial" w:hAnsi="Arial" w:cs="Arial"/>
          <w:b/>
          <w:sz w:val="28"/>
          <w:szCs w:val="28"/>
        </w:rPr>
      </w:pPr>
    </w:p>
    <w:p w:rsidR="00A461FC" w:rsidRPr="008C2396" w:rsidRDefault="00A461FC" w:rsidP="00B7008A">
      <w:pPr>
        <w:jc w:val="center"/>
        <w:rPr>
          <w:rFonts w:ascii="Arial" w:hAnsi="Arial" w:cs="Arial"/>
          <w:b/>
          <w:sz w:val="28"/>
          <w:szCs w:val="28"/>
        </w:rPr>
      </w:pPr>
    </w:p>
    <w:p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rsidR="00081538" w:rsidRPr="00617FBD" w:rsidRDefault="00081538" w:rsidP="00D10DAB">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rsidR="00D2312D" w:rsidRPr="008C2396" w:rsidRDefault="00D2312D" w:rsidP="00D2312D">
      <w:pPr>
        <w:ind w:left="720"/>
        <w:rPr>
          <w:rFonts w:ascii="Arial" w:hAnsi="Arial" w:cs="Arial"/>
          <w:b/>
          <w:sz w:val="28"/>
          <w:szCs w:val="28"/>
        </w:rPr>
      </w:pPr>
    </w:p>
    <w:p w:rsidR="0074642D" w:rsidRPr="008C2396" w:rsidRDefault="0074642D" w:rsidP="0074642D">
      <w:pPr>
        <w:ind w:left="720"/>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5455BD" w:rsidRDefault="005455BD" w:rsidP="00B7008A">
      <w:pPr>
        <w:jc w:val="center"/>
        <w:rPr>
          <w:rFonts w:ascii="Arial" w:hAnsi="Arial" w:cs="Arial"/>
          <w:b/>
          <w:sz w:val="28"/>
          <w:szCs w:val="28"/>
        </w:rPr>
      </w:pPr>
    </w:p>
    <w:p w:rsidR="00D10DAB" w:rsidRDefault="00D10DAB" w:rsidP="00B7008A">
      <w:pPr>
        <w:jc w:val="center"/>
        <w:rPr>
          <w:rFonts w:ascii="Arial" w:hAnsi="Arial" w:cs="Arial"/>
          <w:b/>
          <w:sz w:val="28"/>
          <w:szCs w:val="28"/>
        </w:rPr>
      </w:pPr>
    </w:p>
    <w:p w:rsidR="00D10DAB" w:rsidRPr="008C2396" w:rsidRDefault="00D10DAB" w:rsidP="00B7008A">
      <w:pPr>
        <w:jc w:val="center"/>
        <w:rPr>
          <w:rFonts w:ascii="Arial" w:hAnsi="Arial" w:cs="Arial"/>
          <w:b/>
          <w:sz w:val="28"/>
          <w:szCs w:val="28"/>
        </w:rPr>
      </w:pPr>
    </w:p>
    <w:p w:rsidR="00D2312D" w:rsidRPr="008C2396" w:rsidRDefault="00D2312D" w:rsidP="00B7008A">
      <w:pPr>
        <w:jc w:val="center"/>
        <w:rPr>
          <w:rFonts w:ascii="Arial" w:hAnsi="Arial" w:cs="Arial"/>
          <w:b/>
          <w:sz w:val="28"/>
          <w:szCs w:val="28"/>
        </w:rPr>
      </w:pPr>
    </w:p>
    <w:p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DB73D5">
        <w:trPr>
          <w:trHeight w:val="522"/>
        </w:trPr>
        <w:tc>
          <w:tcPr>
            <w:tcW w:w="3406" w:type="dxa"/>
            <w:shd w:val="clear" w:color="auto" w:fill="A50021"/>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CE7BFE" w:rsidRDefault="008B0A39" w:rsidP="008B0A39">
            <w:pPr>
              <w:rPr>
                <w:rFonts w:ascii="Arial" w:hAnsi="Arial" w:cs="Arial"/>
                <w:color w:val="000000"/>
                <w:sz w:val="22"/>
                <w:szCs w:val="22"/>
              </w:rPr>
            </w:pPr>
            <w:r w:rsidRPr="00CE7BFE">
              <w:rPr>
                <w:rFonts w:ascii="Arial" w:hAnsi="Arial" w:cs="Arial"/>
                <w:color w:val="000000"/>
                <w:sz w:val="22"/>
                <w:szCs w:val="22"/>
              </w:rPr>
              <w:t>Abogabot</w:t>
            </w:r>
          </w:p>
        </w:tc>
      </w:tr>
      <w:tr w:rsidR="00DB73D5" w:rsidRPr="008C2396" w:rsidTr="00DB73D5">
        <w:trPr>
          <w:trHeight w:val="522"/>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CE7BFE" w:rsidRDefault="008B0A39" w:rsidP="008B0A39">
            <w:pPr>
              <w:rPr>
                <w:rFonts w:ascii="Arial" w:hAnsi="Arial" w:cs="Arial"/>
                <w:color w:val="000000"/>
                <w:sz w:val="22"/>
                <w:szCs w:val="22"/>
              </w:rPr>
            </w:pPr>
            <w:r w:rsidRPr="00CE7BFE">
              <w:rPr>
                <w:rFonts w:ascii="Arial" w:hAnsi="Arial" w:cs="Arial"/>
                <w:color w:val="000000"/>
                <w:sz w:val="22"/>
                <w:szCs w:val="22"/>
              </w:rPr>
              <w:t>Automatización de demandas de los clientes de un despacho de abogados.</w:t>
            </w:r>
          </w:p>
        </w:tc>
      </w:tr>
      <w:tr w:rsidR="006E33C2" w:rsidRPr="008C2396" w:rsidTr="00DB73D5">
        <w:trPr>
          <w:trHeight w:val="343"/>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CE7BFE" w:rsidRDefault="008B0A39" w:rsidP="0031230D">
            <w:pPr>
              <w:rPr>
                <w:rFonts w:ascii="Arial" w:hAnsi="Arial" w:cs="Arial"/>
                <w:color w:val="000000"/>
                <w:sz w:val="22"/>
                <w:szCs w:val="22"/>
              </w:rPr>
            </w:pPr>
            <w:r w:rsidRPr="00CE7BFE">
              <w:rPr>
                <w:rFonts w:ascii="Arial" w:hAnsi="Arial" w:cs="Arial"/>
                <w:color w:val="000000"/>
                <w:sz w:val="22"/>
                <w:szCs w:val="22"/>
              </w:rPr>
              <w:t>18/02/2022</w:t>
            </w:r>
          </w:p>
        </w:tc>
      </w:tr>
      <w:tr w:rsidR="00DB73D5" w:rsidRPr="008C2396" w:rsidTr="00FB43A7">
        <w:trPr>
          <w:trHeight w:val="437"/>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006E33C2" w:rsidRPr="004302A3" w:rsidRDefault="000735FA" w:rsidP="0031230D">
            <w:pPr>
              <w:rPr>
                <w:rFonts w:ascii="Arial" w:hAnsi="Arial" w:cs="Arial"/>
                <w:color w:val="000000"/>
                <w:sz w:val="22"/>
                <w:szCs w:val="22"/>
              </w:rPr>
            </w:pPr>
            <w:r>
              <w:rPr>
                <w:rFonts w:ascii="Arial" w:hAnsi="Arial" w:cs="Arial"/>
                <w:color w:val="000000"/>
                <w:sz w:val="22"/>
                <w:szCs w:val="22"/>
              </w:rPr>
              <w:t>Juan Ramí</w:t>
            </w:r>
            <w:r w:rsidR="00FA18CC" w:rsidRPr="004302A3">
              <w:rPr>
                <w:rFonts w:ascii="Arial" w:hAnsi="Arial" w:cs="Arial"/>
                <w:color w:val="000000"/>
                <w:sz w:val="22"/>
                <w:szCs w:val="22"/>
              </w:rPr>
              <w:t>rez</w:t>
            </w:r>
          </w:p>
        </w:tc>
      </w:tr>
      <w:tr w:rsidR="00DB73D5" w:rsidRPr="008C2396" w:rsidTr="00FB43A7">
        <w:trPr>
          <w:trHeight w:val="699"/>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006E33C2" w:rsidRPr="004302A3" w:rsidRDefault="00FA18CC" w:rsidP="0031230D">
            <w:pPr>
              <w:rPr>
                <w:rFonts w:ascii="Arial" w:hAnsi="Arial" w:cs="Arial"/>
                <w:color w:val="000000"/>
                <w:sz w:val="22"/>
                <w:szCs w:val="22"/>
              </w:rPr>
            </w:pPr>
            <w:r w:rsidRPr="004302A3">
              <w:rPr>
                <w:rFonts w:ascii="Arial" w:hAnsi="Arial" w:cs="Arial"/>
                <w:color w:val="000000"/>
                <w:sz w:val="22"/>
                <w:szCs w:val="22"/>
              </w:rPr>
              <w:t>Despacho de abogados.</w:t>
            </w:r>
          </w:p>
        </w:tc>
      </w:tr>
      <w:tr w:rsidR="006E33C2" w:rsidRPr="008C2396" w:rsidTr="00FB43A7">
        <w:trPr>
          <w:trHeight w:val="837"/>
        </w:trPr>
        <w:tc>
          <w:tcPr>
            <w:tcW w:w="3406" w:type="dxa"/>
            <w:shd w:val="clear" w:color="auto" w:fill="A50021"/>
            <w:vAlign w:val="center"/>
          </w:tcPr>
          <w:p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006E33C2" w:rsidRPr="00CE7BFE" w:rsidRDefault="008B0A39" w:rsidP="0031230D">
            <w:pPr>
              <w:rPr>
                <w:rFonts w:ascii="Arial" w:hAnsi="Arial" w:cs="Arial"/>
                <w:color w:val="000000"/>
                <w:sz w:val="22"/>
                <w:szCs w:val="22"/>
              </w:rPr>
            </w:pPr>
            <w:r w:rsidRPr="00CE7BFE">
              <w:rPr>
                <w:rFonts w:ascii="Arial" w:hAnsi="Arial" w:cs="Arial"/>
                <w:color w:val="000000"/>
                <w:sz w:val="22"/>
                <w:szCs w:val="22"/>
              </w:rPr>
              <w:t>Miriam Araceli Luna Carreón</w:t>
            </w:r>
          </w:p>
        </w:tc>
      </w:tr>
    </w:tbl>
    <w:p w:rsidR="00CD780B" w:rsidRPr="008C2396" w:rsidRDefault="00CD780B" w:rsidP="00CD780B">
      <w:pPr>
        <w:rPr>
          <w:rFonts w:ascii="Arial" w:hAnsi="Arial" w:cs="Arial"/>
          <w:lang w:val="es-ES_tradnl" w:eastAsia="en-US"/>
        </w:rPr>
      </w:pPr>
      <w:bookmarkStart w:id="1" w:name="_Toc532221775"/>
      <w:bookmarkStart w:id="2" w:name="_GoBack"/>
      <w:bookmarkEnd w:id="2"/>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2F0FDB">
        <w:trPr>
          <w:trHeight w:val="294"/>
        </w:trPr>
        <w:tc>
          <w:tcPr>
            <w:tcW w:w="10348" w:type="dxa"/>
            <w:shd w:val="clear" w:color="auto" w:fill="A50021"/>
          </w:tcPr>
          <w:p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725FE8" w:rsidRPr="004302A3" w:rsidRDefault="00725FE8" w:rsidP="00554294">
            <w:pPr>
              <w:rPr>
                <w:rFonts w:ascii="Arial" w:hAnsi="Arial" w:cs="Arial"/>
                <w:color w:val="000000"/>
                <w:sz w:val="22"/>
                <w:szCs w:val="22"/>
              </w:rPr>
            </w:pPr>
            <w:r w:rsidRPr="004302A3">
              <w:rPr>
                <w:rFonts w:ascii="Arial" w:hAnsi="Arial" w:cs="Arial"/>
                <w:color w:val="000000"/>
                <w:sz w:val="22"/>
                <w:szCs w:val="22"/>
              </w:rPr>
              <w:t>Se solicita una página web que automatice las demandas de los clientes del despacho, para ello, los clientes deben registrarse en la página, posteriormente, llen</w:t>
            </w:r>
            <w:r w:rsidR="005919D0" w:rsidRPr="004302A3">
              <w:rPr>
                <w:rFonts w:ascii="Arial" w:hAnsi="Arial" w:cs="Arial"/>
                <w:color w:val="000000"/>
                <w:sz w:val="22"/>
                <w:szCs w:val="22"/>
              </w:rPr>
              <w:t>ar un formulario donde ingresen los datos necesarios para la demanda, después se procede al pago del proceso legal. Una vez completado el pago, el cliente podrá ver el seguimiento de cada una de las actualizaciones del proceso legal desde su cuenta en la página, así mismo, recibirá correos de notificación para saber el avance de su proceso.</w:t>
            </w:r>
          </w:p>
          <w:p w:rsidR="00AE111C" w:rsidRPr="004302A3" w:rsidRDefault="00AE111C" w:rsidP="00554294">
            <w:pPr>
              <w:rPr>
                <w:rFonts w:ascii="Arial" w:hAnsi="Arial" w:cs="Arial"/>
                <w:color w:val="000000"/>
                <w:sz w:val="22"/>
                <w:szCs w:val="22"/>
              </w:rPr>
            </w:pPr>
          </w:p>
          <w:p w:rsidR="005919D0" w:rsidRPr="004302A3" w:rsidRDefault="005919D0" w:rsidP="00554294">
            <w:pPr>
              <w:rPr>
                <w:rFonts w:ascii="Arial" w:hAnsi="Arial" w:cs="Arial"/>
                <w:color w:val="000000"/>
                <w:sz w:val="22"/>
                <w:szCs w:val="22"/>
              </w:rPr>
            </w:pPr>
            <w:r w:rsidRPr="004302A3">
              <w:rPr>
                <w:rFonts w:ascii="Arial" w:hAnsi="Arial" w:cs="Arial"/>
                <w:color w:val="000000"/>
                <w:sz w:val="22"/>
                <w:szCs w:val="22"/>
              </w:rPr>
              <w:t>El administrador, quien tendrá una cuenta especial en la página web, recibirá notificaciones cada que haya una nueva demanda; se creará un documento automáticamente con los datos que el cliente ingresó en el formulario. En la página del administrador, se podrá visualizar los pagos de los clientes</w:t>
            </w:r>
            <w:r w:rsidR="00AE111C" w:rsidRPr="004302A3">
              <w:rPr>
                <w:rFonts w:ascii="Arial" w:hAnsi="Arial" w:cs="Arial"/>
                <w:color w:val="000000"/>
                <w:sz w:val="22"/>
                <w:szCs w:val="22"/>
              </w:rPr>
              <w:t>, los cuales deben coincidir con lo que haya recibido el administrador. Él también podrá agregar comentarios en cada paso del proceso legal.</w:t>
            </w:r>
          </w:p>
          <w:p w:rsidR="00AE111C" w:rsidRPr="004302A3" w:rsidRDefault="00AE111C" w:rsidP="00554294">
            <w:pPr>
              <w:rPr>
                <w:rFonts w:ascii="Arial" w:hAnsi="Arial" w:cs="Arial"/>
                <w:color w:val="000000"/>
                <w:sz w:val="22"/>
                <w:szCs w:val="22"/>
              </w:rPr>
            </w:pPr>
          </w:p>
          <w:p w:rsidR="00AE111C" w:rsidRPr="004302A3" w:rsidRDefault="00AE111C" w:rsidP="00554294">
            <w:pPr>
              <w:rPr>
                <w:rFonts w:ascii="Arial" w:hAnsi="Arial" w:cs="Arial"/>
                <w:color w:val="000000"/>
                <w:sz w:val="22"/>
                <w:szCs w:val="22"/>
              </w:rPr>
            </w:pPr>
            <w:r w:rsidRPr="004302A3">
              <w:rPr>
                <w:rFonts w:ascii="Arial" w:hAnsi="Arial" w:cs="Arial"/>
                <w:color w:val="000000"/>
                <w:sz w:val="22"/>
                <w:szCs w:val="22"/>
              </w:rPr>
              <w:t xml:space="preserve">La página web debe poder visualizarse en diferentes dispositivos (computadora, celular, entre otros), igualmente, se prefiere que los colores del sistema sean azul marino y blanco, sin embargo, se aceptan propuestas por parte del equipo de diseño. </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AE111C" w:rsidRPr="004302A3" w:rsidRDefault="00AE111C" w:rsidP="00554294">
            <w:pPr>
              <w:rPr>
                <w:rFonts w:ascii="Arial" w:hAnsi="Arial" w:cs="Arial"/>
                <w:color w:val="000000"/>
                <w:sz w:val="22"/>
                <w:szCs w:val="22"/>
              </w:rPr>
            </w:pPr>
            <w:r w:rsidRPr="004302A3">
              <w:rPr>
                <w:rFonts w:ascii="Arial" w:hAnsi="Arial" w:cs="Arial"/>
                <w:color w:val="000000"/>
                <w:sz w:val="22"/>
                <w:szCs w:val="22"/>
              </w:rPr>
              <w:t>Se hizo la solicitud de una página web responsiva, es decir, que se pueda ver en diferentes tipos de dispositivos, como el celular y la computadora. Con esta página se busca automatizar las demandas de los clientes</w:t>
            </w:r>
            <w:r w:rsidR="001F5BE6" w:rsidRPr="004302A3">
              <w:rPr>
                <w:rFonts w:ascii="Arial" w:hAnsi="Arial" w:cs="Arial"/>
                <w:color w:val="000000"/>
                <w:sz w:val="22"/>
                <w:szCs w:val="22"/>
              </w:rPr>
              <w:t>, por lo que se necesita que el cliente, a través de su cuenta en la página, llene los datos de un formulario que se requieren para la demanda, para posteriormente, transferir el pago del cliente al administrador (despacho); el demandante podrá ver las actualizaciones del proceso legal desde su cuenta en la página, así como recibir notificaciones a su correo electrónico.</w:t>
            </w:r>
          </w:p>
          <w:p w:rsidR="001F5BE6" w:rsidRPr="004302A3" w:rsidRDefault="001F5BE6" w:rsidP="00554294">
            <w:pPr>
              <w:rPr>
                <w:rFonts w:ascii="Arial" w:hAnsi="Arial" w:cs="Arial"/>
                <w:color w:val="000000"/>
                <w:sz w:val="22"/>
                <w:szCs w:val="22"/>
              </w:rPr>
            </w:pPr>
          </w:p>
          <w:p w:rsidR="001F5BE6" w:rsidRPr="004302A3" w:rsidRDefault="001F5BE6" w:rsidP="0052541C">
            <w:pPr>
              <w:rPr>
                <w:rFonts w:ascii="Arial" w:hAnsi="Arial" w:cs="Arial"/>
                <w:color w:val="000000"/>
                <w:sz w:val="22"/>
                <w:szCs w:val="22"/>
              </w:rPr>
            </w:pPr>
            <w:r w:rsidRPr="004302A3">
              <w:rPr>
                <w:rFonts w:ascii="Arial" w:hAnsi="Arial" w:cs="Arial"/>
                <w:color w:val="000000"/>
                <w:sz w:val="22"/>
                <w:szCs w:val="22"/>
              </w:rPr>
              <w:lastRenderedPageBreak/>
              <w:t>Habrá una cuenta para el administrador del sitio, él podr</w:t>
            </w:r>
            <w:r w:rsidR="0052541C" w:rsidRPr="004302A3">
              <w:rPr>
                <w:rFonts w:ascii="Arial" w:hAnsi="Arial" w:cs="Arial"/>
                <w:color w:val="000000"/>
                <w:sz w:val="22"/>
                <w:szCs w:val="22"/>
              </w:rPr>
              <w:t>á recibir notificaciones cuando haya una nueva demanda, así como los pagos correspondientes, los cuales, podrán visualizarse en la cuenta del administrador</w:t>
            </w:r>
            <w:r w:rsidRPr="004302A3">
              <w:rPr>
                <w:rFonts w:ascii="Arial" w:hAnsi="Arial" w:cs="Arial"/>
                <w:color w:val="000000"/>
                <w:sz w:val="22"/>
                <w:szCs w:val="22"/>
              </w:rPr>
              <w:t xml:space="preserve">. </w:t>
            </w:r>
            <w:r w:rsidR="0052541C" w:rsidRPr="004302A3">
              <w:rPr>
                <w:rFonts w:ascii="Arial" w:hAnsi="Arial" w:cs="Arial"/>
                <w:color w:val="000000"/>
                <w:sz w:val="22"/>
                <w:szCs w:val="22"/>
              </w:rPr>
              <w:t>La página debe generar un documento de Word automáticamente con la información que ingresó el cliente en el formulario mencionado anteriormente.</w:t>
            </w:r>
          </w:p>
          <w:p w:rsidR="004874E1" w:rsidRPr="004302A3" w:rsidRDefault="004874E1" w:rsidP="0052541C">
            <w:pPr>
              <w:rPr>
                <w:rFonts w:ascii="Arial" w:hAnsi="Arial" w:cs="Arial"/>
                <w:color w:val="000000"/>
                <w:sz w:val="22"/>
                <w:szCs w:val="22"/>
              </w:rPr>
            </w:pPr>
          </w:p>
          <w:p w:rsidR="004874E1" w:rsidRPr="004302A3" w:rsidRDefault="004874E1" w:rsidP="0052541C">
            <w:pPr>
              <w:rPr>
                <w:rFonts w:ascii="Arial" w:hAnsi="Arial" w:cs="Arial"/>
                <w:color w:val="000000"/>
                <w:sz w:val="22"/>
                <w:szCs w:val="22"/>
              </w:rPr>
            </w:pPr>
            <w:r w:rsidRPr="004302A3">
              <w:rPr>
                <w:rFonts w:ascii="Arial" w:hAnsi="Arial" w:cs="Arial"/>
                <w:color w:val="000000"/>
                <w:sz w:val="22"/>
                <w:szCs w:val="22"/>
              </w:rPr>
              <w:t>Se prefiere que la página web tenga los colores azul marino y blanco, sin embargo, si se recomiendan otros colores, se pueden presentar propuestas a los compradores del sistema.</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360094" w:rsidP="007650F9">
      <w:pPr>
        <w:pStyle w:val="Piedepgina"/>
        <w:tabs>
          <w:tab w:val="clear" w:pos="4252"/>
          <w:tab w:val="clear" w:pos="8504"/>
        </w:tabs>
        <w:spacing w:line="360" w:lineRule="auto"/>
        <w:jc w:val="both"/>
        <w:rPr>
          <w:rFonts w:ascii="Arial" w:hAnsi="Arial" w:cs="Arial"/>
          <w:b/>
          <w:bCs/>
          <w:sz w:val="22"/>
          <w:szCs w:val="22"/>
        </w:rPr>
      </w:pPr>
      <w:r>
        <w:rPr>
          <w:noProof/>
          <w:lang w:val="es-MX" w:eastAsia="es-MX"/>
        </w:rPr>
        <w:drawing>
          <wp:anchor distT="0" distB="0" distL="114300" distR="114300" simplePos="0" relativeHeight="251659264" behindDoc="1" locked="0" layoutInCell="1" allowOverlap="1">
            <wp:simplePos x="0" y="0"/>
            <wp:positionH relativeFrom="column">
              <wp:posOffset>440055</wp:posOffset>
            </wp:positionH>
            <wp:positionV relativeFrom="paragraph">
              <wp:posOffset>224155</wp:posOffset>
            </wp:positionV>
            <wp:extent cx="949960" cy="819150"/>
            <wp:effectExtent l="0" t="0" r="0" b="0"/>
            <wp:wrapNone/>
            <wp:docPr id="2" name="Imagen 2"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6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0F9" w:rsidRPr="008C2396">
        <w:rPr>
          <w:rFonts w:ascii="Arial" w:hAnsi="Arial" w:cs="Arial"/>
          <w:b/>
          <w:bCs/>
          <w:sz w:val="22"/>
          <w:szCs w:val="22"/>
        </w:rPr>
        <w:t>FIRMAS DE ACEPTACI</w:t>
      </w:r>
      <w:r w:rsidR="00EC5492" w:rsidRPr="008C2396">
        <w:rPr>
          <w:rFonts w:ascii="Arial" w:hAnsi="Arial" w:cs="Arial"/>
          <w:b/>
          <w:bCs/>
          <w:sz w:val="22"/>
          <w:szCs w:val="22"/>
        </w:rPr>
        <w:t>Ó</w:t>
      </w:r>
      <w:r w:rsidR="007650F9" w:rsidRPr="008C2396">
        <w:rPr>
          <w:rFonts w:ascii="Arial" w:hAnsi="Arial" w:cs="Arial"/>
          <w:b/>
          <w:bCs/>
          <w:sz w:val="22"/>
          <w:szCs w:val="22"/>
        </w:rPr>
        <w:t>N:</w:t>
      </w:r>
    </w:p>
    <w:p w:rsidR="007650F9" w:rsidRPr="008C2396" w:rsidRDefault="00360094" w:rsidP="007650F9">
      <w:pPr>
        <w:pStyle w:val="Piedepgina"/>
        <w:tabs>
          <w:tab w:val="clear" w:pos="4252"/>
          <w:tab w:val="clear" w:pos="8504"/>
        </w:tabs>
        <w:spacing w:line="360" w:lineRule="auto"/>
        <w:jc w:val="both"/>
        <w:rPr>
          <w:rFonts w:ascii="Arial" w:hAnsi="Arial" w:cs="Arial"/>
          <w:b/>
          <w:bCs/>
          <w:sz w:val="22"/>
          <w:szCs w:val="22"/>
        </w:rPr>
      </w:pPr>
      <w:r>
        <w:rPr>
          <w:noProof/>
          <w:lang w:val="es-MX" w:eastAsia="es-MX"/>
        </w:rPr>
        <w:drawing>
          <wp:anchor distT="0" distB="0" distL="114300" distR="114300" simplePos="0" relativeHeight="251661312" behindDoc="1" locked="0" layoutInCell="1" allowOverlap="1">
            <wp:simplePos x="0" y="0"/>
            <wp:positionH relativeFrom="column">
              <wp:posOffset>3658870</wp:posOffset>
            </wp:positionH>
            <wp:positionV relativeFrom="paragraph">
              <wp:posOffset>102235</wp:posOffset>
            </wp:positionV>
            <wp:extent cx="1032510" cy="579120"/>
            <wp:effectExtent l="0" t="0" r="0" b="0"/>
            <wp:wrapNone/>
            <wp:docPr id="3" name="Imagen 3"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2510"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76176E"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Ramírez</w:t>
      </w:r>
      <w:r w:rsidR="00E45C7F" w:rsidRPr="008C2396">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Miriam Araceli Luna Carreón</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3"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3"/>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rsidTr="00287554">
        <w:trPr>
          <w:trHeight w:val="182"/>
        </w:trPr>
        <w:tc>
          <w:tcPr>
            <w:tcW w:w="2836" w:type="dxa"/>
            <w:shd w:val="clear" w:color="auto" w:fill="A50021"/>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rsidR="00752596" w:rsidRPr="00301FE3" w:rsidRDefault="00301FE3" w:rsidP="00CF1DBE">
            <w:pPr>
              <w:jc w:val="center"/>
              <w:rPr>
                <w:rFonts w:ascii="Arial" w:hAnsi="Arial" w:cs="Arial"/>
                <w:b/>
                <w:color w:val="000000" w:themeColor="text1"/>
                <w:sz w:val="22"/>
                <w:szCs w:val="22"/>
              </w:rPr>
            </w:pPr>
            <w:r>
              <w:rPr>
                <w:rFonts w:ascii="Arial" w:hAnsi="Arial" w:cs="Arial"/>
                <w:b/>
                <w:color w:val="000000" w:themeColor="text1"/>
                <w:sz w:val="22"/>
                <w:szCs w:val="22"/>
              </w:rPr>
              <w:t>18/02/2022</w:t>
            </w:r>
          </w:p>
        </w:tc>
        <w:tc>
          <w:tcPr>
            <w:tcW w:w="1662" w:type="dxa"/>
            <w:shd w:val="clear" w:color="auto" w:fill="A50021"/>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rsidR="00752596" w:rsidRPr="00301FE3" w:rsidRDefault="00301FE3" w:rsidP="00CF1DBE">
            <w:pPr>
              <w:jc w:val="center"/>
              <w:rPr>
                <w:rFonts w:ascii="Arial" w:hAnsi="Arial" w:cs="Arial"/>
                <w:b/>
                <w:color w:val="000000" w:themeColor="text1"/>
                <w:sz w:val="22"/>
                <w:szCs w:val="22"/>
              </w:rPr>
            </w:pPr>
            <w:r w:rsidRPr="00301FE3">
              <w:rPr>
                <w:rFonts w:ascii="Arial" w:hAnsi="Arial" w:cs="Arial"/>
                <w:b/>
                <w:color w:val="000000" w:themeColor="text1"/>
                <w:sz w:val="22"/>
                <w:szCs w:val="22"/>
              </w:rPr>
              <w:t>25</w:t>
            </w:r>
            <w:r>
              <w:rPr>
                <w:rFonts w:ascii="Arial" w:hAnsi="Arial" w:cs="Arial"/>
                <w:b/>
                <w:color w:val="000000" w:themeColor="text1"/>
                <w:sz w:val="22"/>
                <w:szCs w:val="22"/>
              </w:rPr>
              <w:t>/02/2022</w:t>
            </w:r>
          </w:p>
        </w:tc>
      </w:tr>
      <w:tr w:rsidR="00C5127D" w:rsidRPr="008C2396" w:rsidTr="00287554">
        <w:trPr>
          <w:trHeight w:val="182"/>
        </w:trPr>
        <w:tc>
          <w:tcPr>
            <w:tcW w:w="10519" w:type="dxa"/>
            <w:gridSpan w:val="6"/>
            <w:shd w:val="clear" w:color="auto" w:fill="A50021"/>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rsidTr="00287554">
        <w:trPr>
          <w:trHeight w:val="1578"/>
        </w:trPr>
        <w:tc>
          <w:tcPr>
            <w:tcW w:w="2836" w:type="dxa"/>
            <w:shd w:val="clear" w:color="auto" w:fill="A50021"/>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rsidR="008355CE" w:rsidRPr="00CE7BFE" w:rsidRDefault="008B0A39" w:rsidP="00B36D46">
            <w:pPr>
              <w:rPr>
                <w:rFonts w:ascii="Arial" w:hAnsi="Arial" w:cs="Arial"/>
                <w:color w:val="000000"/>
                <w:sz w:val="22"/>
                <w:szCs w:val="22"/>
              </w:rPr>
            </w:pPr>
            <w:r w:rsidRPr="00CE7BFE">
              <w:rPr>
                <w:rFonts w:ascii="Arial" w:hAnsi="Arial" w:cs="Arial"/>
                <w:color w:val="000000"/>
                <w:sz w:val="22"/>
                <w:szCs w:val="22"/>
              </w:rPr>
              <w:t xml:space="preserve">El proyecto incluye una página web que se pueda visualizar en varios tipos de dispositivos. En dicha página se debe mostrar un </w:t>
            </w:r>
            <w:r w:rsidR="003F4C03" w:rsidRPr="00CE7BFE">
              <w:rPr>
                <w:rFonts w:ascii="Arial" w:hAnsi="Arial" w:cs="Arial"/>
                <w:color w:val="000000"/>
                <w:sz w:val="22"/>
                <w:szCs w:val="22"/>
              </w:rPr>
              <w:t>formulario que el cliente deberá llenar con los datos de la demanda, así mismo, una manera de pago en línea para procesar su trámite. Tanto el administrador como el cliente deben ver el proceso de la demanda reflejada en la página, así como las notificaciones a los correos electrónicos de las actualizaciones del proceso legal.</w:t>
            </w:r>
          </w:p>
          <w:p w:rsidR="003F4C03" w:rsidRPr="00CE7BFE" w:rsidRDefault="003F4C03" w:rsidP="00B36D46">
            <w:pPr>
              <w:rPr>
                <w:rFonts w:ascii="Arial" w:hAnsi="Arial" w:cs="Arial"/>
                <w:color w:val="000000"/>
                <w:sz w:val="22"/>
                <w:szCs w:val="22"/>
              </w:rPr>
            </w:pPr>
          </w:p>
          <w:p w:rsidR="003F4C03" w:rsidRPr="00CE7BFE" w:rsidRDefault="003F4C03" w:rsidP="00B36D46">
            <w:pPr>
              <w:rPr>
                <w:rFonts w:ascii="Arial" w:hAnsi="Arial" w:cs="Arial"/>
                <w:color w:val="000000"/>
                <w:sz w:val="22"/>
                <w:szCs w:val="22"/>
              </w:rPr>
            </w:pPr>
            <w:r w:rsidRPr="00CE7BFE">
              <w:rPr>
                <w:rFonts w:ascii="Arial" w:hAnsi="Arial" w:cs="Arial"/>
                <w:color w:val="000000"/>
                <w:sz w:val="22"/>
                <w:szCs w:val="22"/>
              </w:rPr>
              <w:t>El proyecto no incluye mostrar información confidencial de los abogados ni de los casos.</w:t>
            </w:r>
          </w:p>
        </w:tc>
      </w:tr>
      <w:tr w:rsidR="006962B9" w:rsidRPr="008C2396" w:rsidTr="00287554">
        <w:trPr>
          <w:trHeight w:val="1578"/>
        </w:trPr>
        <w:tc>
          <w:tcPr>
            <w:tcW w:w="2836" w:type="dxa"/>
            <w:shd w:val="clear" w:color="auto" w:fill="A50021"/>
            <w:vAlign w:val="center"/>
          </w:tcPr>
          <w:p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rsidR="00EF0CA9" w:rsidRPr="00CE7BFE" w:rsidRDefault="00EF0CA9" w:rsidP="00EF0CA9">
            <w:pPr>
              <w:ind w:left="720"/>
              <w:rPr>
                <w:rFonts w:ascii="Arial" w:hAnsi="Arial" w:cs="Arial"/>
                <w:color w:val="000000"/>
                <w:sz w:val="22"/>
                <w:szCs w:val="22"/>
              </w:rPr>
            </w:pPr>
          </w:p>
          <w:p w:rsidR="00A82810" w:rsidRPr="00CE7BFE" w:rsidRDefault="00A82810" w:rsidP="00EF0CA9">
            <w:pPr>
              <w:numPr>
                <w:ilvl w:val="0"/>
                <w:numId w:val="34"/>
              </w:numPr>
              <w:rPr>
                <w:rFonts w:ascii="Arial" w:hAnsi="Arial" w:cs="Arial"/>
                <w:color w:val="000000"/>
                <w:sz w:val="22"/>
                <w:szCs w:val="22"/>
              </w:rPr>
            </w:pPr>
            <w:r w:rsidRPr="00CE7BFE">
              <w:rPr>
                <w:rFonts w:ascii="Arial" w:hAnsi="Arial" w:cs="Arial"/>
                <w:color w:val="000000"/>
                <w:sz w:val="22"/>
                <w:szCs w:val="22"/>
              </w:rPr>
              <w:t>Formulario para llenar los datos de la demanda.</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Proceso de pago.</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Creación e inicio de sesión de cuentas.</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Notificaciones de los procesos de la demanda.</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Creación automática de un documento de Word con la información ingresada por el cliente.</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Pagos reflejados en la página.</w:t>
            </w:r>
          </w:p>
          <w:p w:rsidR="003F4C03" w:rsidRPr="00CE7BFE" w:rsidRDefault="003F4C03" w:rsidP="003F4C03">
            <w:pPr>
              <w:numPr>
                <w:ilvl w:val="0"/>
                <w:numId w:val="34"/>
              </w:numPr>
              <w:rPr>
                <w:rFonts w:ascii="Arial" w:hAnsi="Arial" w:cs="Arial"/>
                <w:color w:val="000000"/>
                <w:sz w:val="22"/>
                <w:szCs w:val="22"/>
              </w:rPr>
            </w:pPr>
            <w:r w:rsidRPr="00CE7BFE">
              <w:rPr>
                <w:rFonts w:ascii="Arial" w:hAnsi="Arial" w:cs="Arial"/>
                <w:color w:val="000000"/>
                <w:sz w:val="22"/>
                <w:szCs w:val="22"/>
              </w:rPr>
              <w:t>Posibilidad de agregar comentarios en el proceso por parte del administrador.</w:t>
            </w:r>
          </w:p>
        </w:tc>
      </w:tr>
      <w:tr w:rsidR="00D51922" w:rsidRPr="008C2396" w:rsidTr="00287554">
        <w:trPr>
          <w:trHeight w:val="1578"/>
        </w:trPr>
        <w:tc>
          <w:tcPr>
            <w:tcW w:w="2836" w:type="dxa"/>
            <w:shd w:val="clear" w:color="auto" w:fill="A50021"/>
            <w:vAlign w:val="center"/>
          </w:tcPr>
          <w:p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rsidR="00EF0CA9" w:rsidRPr="00CE7BFE" w:rsidRDefault="00EF0CA9" w:rsidP="00EF0CA9">
            <w:pPr>
              <w:ind w:left="720"/>
              <w:rPr>
                <w:rFonts w:ascii="Arial" w:hAnsi="Arial" w:cs="Arial"/>
                <w:color w:val="000000"/>
                <w:sz w:val="22"/>
                <w:szCs w:val="22"/>
                <w:lang w:val="es-CO"/>
              </w:rPr>
            </w:pPr>
          </w:p>
          <w:p w:rsidR="00A82810" w:rsidRPr="00CE7BFE" w:rsidRDefault="00A82810" w:rsidP="00A82810">
            <w:pPr>
              <w:numPr>
                <w:ilvl w:val="0"/>
                <w:numId w:val="34"/>
              </w:numPr>
              <w:rPr>
                <w:rFonts w:ascii="Arial" w:hAnsi="Arial" w:cs="Arial"/>
                <w:color w:val="000000"/>
                <w:sz w:val="22"/>
                <w:szCs w:val="22"/>
                <w:lang w:val="es-CO"/>
              </w:rPr>
            </w:pPr>
            <w:r w:rsidRPr="00CE7BFE">
              <w:rPr>
                <w:rFonts w:ascii="Arial" w:hAnsi="Arial" w:cs="Arial"/>
                <w:color w:val="000000"/>
                <w:sz w:val="22"/>
                <w:szCs w:val="22"/>
                <w:lang w:val="es-CO"/>
              </w:rPr>
              <w:t>Página responsiva que se pueda ver desde diferentes tipos de dispositivos.</w:t>
            </w:r>
          </w:p>
          <w:p w:rsidR="00A82810" w:rsidRPr="00CE7BFE" w:rsidRDefault="00A82810" w:rsidP="00A82810">
            <w:pPr>
              <w:numPr>
                <w:ilvl w:val="0"/>
                <w:numId w:val="34"/>
              </w:numPr>
              <w:rPr>
                <w:rFonts w:ascii="Arial" w:hAnsi="Arial" w:cs="Arial"/>
                <w:color w:val="000000"/>
                <w:sz w:val="22"/>
                <w:szCs w:val="22"/>
                <w:lang w:val="es-CO"/>
              </w:rPr>
            </w:pPr>
            <w:r w:rsidRPr="00CE7BFE">
              <w:rPr>
                <w:rFonts w:ascii="Arial" w:hAnsi="Arial" w:cs="Arial"/>
                <w:color w:val="000000"/>
                <w:sz w:val="22"/>
                <w:szCs w:val="22"/>
                <w:lang w:val="es-CO"/>
              </w:rPr>
              <w:t>Colores azul marino y blanco, preferencia del cliente.</w:t>
            </w:r>
          </w:p>
        </w:tc>
      </w:tr>
      <w:tr w:rsidR="00CF1831" w:rsidRPr="008C2396" w:rsidTr="008C2396">
        <w:trPr>
          <w:trHeight w:val="843"/>
        </w:trPr>
        <w:tc>
          <w:tcPr>
            <w:tcW w:w="2836" w:type="dxa"/>
            <w:shd w:val="clear" w:color="auto" w:fill="A50021"/>
            <w:vAlign w:val="center"/>
          </w:tcPr>
          <w:p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rsidR="001E1F30" w:rsidRPr="004302A3" w:rsidRDefault="001E1F30" w:rsidP="001E1F30">
            <w:pPr>
              <w:numPr>
                <w:ilvl w:val="0"/>
                <w:numId w:val="34"/>
              </w:numPr>
              <w:rPr>
                <w:rFonts w:ascii="Arial" w:hAnsi="Arial" w:cs="Arial"/>
                <w:color w:val="000000"/>
                <w:sz w:val="22"/>
                <w:szCs w:val="22"/>
              </w:rPr>
            </w:pPr>
            <w:r w:rsidRPr="004302A3">
              <w:rPr>
                <w:rFonts w:ascii="Arial" w:hAnsi="Arial" w:cs="Arial"/>
                <w:color w:val="000000"/>
                <w:sz w:val="22"/>
                <w:szCs w:val="22"/>
              </w:rPr>
              <w:t>Contar con los datos que se requieren del cliente para la demanda.</w:t>
            </w:r>
          </w:p>
          <w:p w:rsidR="001E1F30" w:rsidRPr="004302A3" w:rsidRDefault="001E1F30" w:rsidP="001E1F30">
            <w:pPr>
              <w:numPr>
                <w:ilvl w:val="0"/>
                <w:numId w:val="34"/>
              </w:numPr>
              <w:rPr>
                <w:rFonts w:ascii="Arial" w:hAnsi="Arial" w:cs="Arial"/>
                <w:color w:val="000000"/>
                <w:sz w:val="22"/>
                <w:szCs w:val="22"/>
              </w:rPr>
            </w:pPr>
            <w:r w:rsidRPr="004302A3">
              <w:rPr>
                <w:rFonts w:ascii="Arial" w:hAnsi="Arial" w:cs="Arial"/>
                <w:color w:val="000000"/>
                <w:sz w:val="22"/>
                <w:szCs w:val="22"/>
              </w:rPr>
              <w:t>Tener los documentos para basarse en el documento que se generará automáticamente.</w:t>
            </w:r>
          </w:p>
          <w:p w:rsidR="001E1F30" w:rsidRPr="004302A3" w:rsidRDefault="001E1F30" w:rsidP="001E1F30">
            <w:pPr>
              <w:numPr>
                <w:ilvl w:val="0"/>
                <w:numId w:val="34"/>
              </w:numPr>
              <w:rPr>
                <w:rFonts w:ascii="Arial" w:hAnsi="Arial" w:cs="Arial"/>
                <w:color w:val="000000"/>
                <w:sz w:val="22"/>
                <w:szCs w:val="22"/>
              </w:rPr>
            </w:pPr>
            <w:r w:rsidRPr="004302A3">
              <w:rPr>
                <w:rFonts w:ascii="Arial" w:hAnsi="Arial" w:cs="Arial"/>
                <w:color w:val="000000"/>
                <w:sz w:val="22"/>
                <w:szCs w:val="22"/>
              </w:rPr>
              <w:t>Acordar el medio de comunicación entre el despacho y los desarrolladores para cualquier duda.</w:t>
            </w:r>
          </w:p>
          <w:p w:rsidR="009108A2" w:rsidRPr="004302A3" w:rsidRDefault="009108A2" w:rsidP="001E1F30">
            <w:pPr>
              <w:numPr>
                <w:ilvl w:val="0"/>
                <w:numId w:val="34"/>
              </w:numPr>
              <w:rPr>
                <w:rFonts w:ascii="Arial" w:hAnsi="Arial" w:cs="Arial"/>
                <w:color w:val="000000"/>
                <w:sz w:val="22"/>
                <w:szCs w:val="22"/>
              </w:rPr>
            </w:pPr>
            <w:r w:rsidRPr="004302A3">
              <w:rPr>
                <w:rFonts w:ascii="Arial" w:hAnsi="Arial" w:cs="Arial"/>
                <w:color w:val="000000"/>
                <w:sz w:val="22"/>
                <w:szCs w:val="22"/>
              </w:rPr>
              <w:t>Acordar costo del sistema y el día de pago.</w:t>
            </w:r>
          </w:p>
        </w:tc>
      </w:tr>
      <w:tr w:rsidR="00406976" w:rsidRPr="008C2396" w:rsidTr="00287554">
        <w:trPr>
          <w:trHeight w:val="1106"/>
        </w:trPr>
        <w:tc>
          <w:tcPr>
            <w:tcW w:w="2836" w:type="dxa"/>
            <w:vMerge w:val="restart"/>
            <w:shd w:val="clear" w:color="auto" w:fill="A50021"/>
            <w:vAlign w:val="center"/>
          </w:tcPr>
          <w:p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406976" w:rsidRPr="008C2396" w:rsidRDefault="00406976" w:rsidP="00216320">
            <w:pPr>
              <w:rPr>
                <w:rFonts w:ascii="Arial" w:hAnsi="Arial" w:cs="Arial"/>
                <w:sz w:val="22"/>
                <w:szCs w:val="22"/>
              </w:rPr>
            </w:pPr>
          </w:p>
          <w:p w:rsidR="00F1592D" w:rsidRPr="008C2396" w:rsidRDefault="00C27F07"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5"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6"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6"/>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7"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7"/>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rsidR="00406976" w:rsidRPr="008C2396" w:rsidRDefault="00406976" w:rsidP="00EB3B75">
            <w:pPr>
              <w:rPr>
                <w:rFonts w:ascii="Arial" w:hAnsi="Arial" w:cs="Arial"/>
                <w:b/>
                <w:color w:val="D9D9D9"/>
                <w:sz w:val="22"/>
                <w:szCs w:val="22"/>
              </w:rPr>
            </w:pP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1"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SQL Server</w:t>
            </w:r>
          </w:p>
          <w:p w:rsidR="00406976" w:rsidRPr="00D1764B" w:rsidRDefault="00C27F07"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2"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2"/>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3"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4"/>
            <w:r w:rsidRPr="00D1764B">
              <w:rPr>
                <w:rFonts w:ascii="Arial" w:hAnsi="Arial" w:cs="Arial"/>
                <w:sz w:val="22"/>
                <w:szCs w:val="22"/>
                <w:lang w:val="en-US"/>
              </w:rPr>
              <w:t xml:space="preserve"> Otro:__________________</w:t>
            </w:r>
          </w:p>
          <w:p w:rsidR="00406976" w:rsidRPr="00D1764B" w:rsidRDefault="00406976" w:rsidP="00DD4EC2">
            <w:pPr>
              <w:rPr>
                <w:rFonts w:ascii="Arial" w:hAnsi="Arial" w:cs="Arial"/>
                <w:sz w:val="22"/>
                <w:szCs w:val="22"/>
                <w:lang w:val="en-US"/>
              </w:rPr>
            </w:pPr>
          </w:p>
        </w:tc>
        <w:tc>
          <w:tcPr>
            <w:tcW w:w="1147"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rsidR="00406976" w:rsidRPr="008C2396" w:rsidRDefault="00406976" w:rsidP="005B1D0C">
            <w:pPr>
              <w:rPr>
                <w:rFonts w:ascii="Arial" w:hAnsi="Arial" w:cs="Arial"/>
                <w:sz w:val="22"/>
                <w:szCs w:val="22"/>
              </w:rPr>
            </w:pP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rsidR="00406976" w:rsidRPr="00D1764B" w:rsidRDefault="00C27F07"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00406976" w:rsidRPr="008C2396" w:rsidRDefault="00406976" w:rsidP="0031230D">
            <w:pPr>
              <w:rPr>
                <w:rFonts w:ascii="Arial" w:hAnsi="Arial" w:cs="Arial"/>
                <w:sz w:val="22"/>
                <w:szCs w:val="22"/>
              </w:rPr>
            </w:pPr>
          </w:p>
        </w:tc>
        <w:tc>
          <w:tcPr>
            <w:tcW w:w="1147"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rsidTr="00287554">
        <w:trPr>
          <w:trHeight w:val="182"/>
        </w:trPr>
        <w:tc>
          <w:tcPr>
            <w:tcW w:w="2836" w:type="dxa"/>
            <w:shd w:val="clear" w:color="auto" w:fill="A50021"/>
            <w:vAlign w:val="center"/>
          </w:tcPr>
          <w:p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Pr="008C2396" w:rsidRDefault="000A71D8" w:rsidP="003D4A48">
      <w:pPr>
        <w:rPr>
          <w:rFonts w:ascii="Arial" w:hAnsi="Arial" w:cs="Arial"/>
          <w:b/>
          <w:sz w:val="28"/>
          <w:szCs w:val="28"/>
          <w:lang w:val="es-CO"/>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524"/>
        <w:gridCol w:w="1440"/>
        <w:gridCol w:w="2498"/>
      </w:tblGrid>
      <w:tr w:rsidR="008B73D8" w:rsidRPr="008C2396" w:rsidTr="0076176E">
        <w:tc>
          <w:tcPr>
            <w:tcW w:w="4028"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4"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98"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76176E" w:rsidRPr="008C2396" w:rsidTr="0076176E">
        <w:tc>
          <w:tcPr>
            <w:tcW w:w="4028" w:type="dxa"/>
            <w:shd w:val="clear" w:color="auto" w:fill="auto"/>
          </w:tcPr>
          <w:p w:rsidR="0076176E" w:rsidRPr="00EA0372" w:rsidRDefault="0076176E" w:rsidP="0076176E">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524" w:type="dxa"/>
            <w:shd w:val="clear" w:color="auto" w:fill="auto"/>
          </w:tcPr>
          <w:p w:rsidR="0076176E" w:rsidRPr="00EA0372" w:rsidRDefault="0076176E" w:rsidP="0076176E">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1440" w:type="dxa"/>
            <w:shd w:val="clear" w:color="auto" w:fill="auto"/>
          </w:tcPr>
          <w:p w:rsidR="0076176E" w:rsidRPr="00EA0372" w:rsidRDefault="0076176E" w:rsidP="0076176E">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2498" w:type="dxa"/>
            <w:shd w:val="clear" w:color="auto" w:fill="auto"/>
          </w:tcPr>
          <w:p w:rsidR="0076176E" w:rsidRPr="008C2396" w:rsidRDefault="00360094" w:rsidP="0076176E">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302E1E34">
                  <wp:extent cx="1151890" cy="783590"/>
                  <wp:effectExtent l="0" t="0" r="10160" b="16510"/>
                  <wp:docPr id="30" name="Imagen 30"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76176E" w:rsidRPr="008C2396" w:rsidTr="0076176E">
        <w:tc>
          <w:tcPr>
            <w:tcW w:w="4028" w:type="dxa"/>
            <w:shd w:val="clear" w:color="auto" w:fill="auto"/>
          </w:tcPr>
          <w:p w:rsidR="0076176E" w:rsidRPr="00CC1A2A" w:rsidRDefault="0076176E" w:rsidP="0076176E">
            <w:pPr>
              <w:jc w:val="both"/>
              <w:rPr>
                <w:rFonts w:ascii="Arial" w:hAnsi="Arial" w:cs="Arial"/>
                <w:color w:val="000000" w:themeColor="text1"/>
                <w:sz w:val="22"/>
                <w:szCs w:val="22"/>
              </w:rPr>
            </w:pPr>
            <w:r w:rsidRPr="00CC1A2A">
              <w:rPr>
                <w:rFonts w:ascii="Arial" w:hAnsi="Arial" w:cs="Arial"/>
                <w:color w:val="000000" w:themeColor="text1"/>
                <w:sz w:val="22"/>
                <w:szCs w:val="22"/>
              </w:rPr>
              <w:lastRenderedPageBreak/>
              <w:t>Miriam Araceli Luna Carreón</w:t>
            </w:r>
          </w:p>
        </w:tc>
        <w:tc>
          <w:tcPr>
            <w:tcW w:w="2524" w:type="dxa"/>
            <w:shd w:val="clear" w:color="auto" w:fill="auto"/>
          </w:tcPr>
          <w:p w:rsidR="0076176E" w:rsidRPr="00CC1A2A" w:rsidRDefault="0076176E" w:rsidP="0076176E">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1440" w:type="dxa"/>
            <w:shd w:val="clear" w:color="auto" w:fill="auto"/>
          </w:tcPr>
          <w:p w:rsidR="0076176E" w:rsidRPr="00CC1A2A" w:rsidRDefault="0076176E" w:rsidP="0076176E">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2498" w:type="dxa"/>
            <w:shd w:val="clear" w:color="auto" w:fill="auto"/>
          </w:tcPr>
          <w:p w:rsidR="0076176E" w:rsidRPr="008C2396" w:rsidRDefault="00360094" w:rsidP="0076176E">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5D17179A">
                  <wp:extent cx="926465" cy="522605"/>
                  <wp:effectExtent l="0" t="0" r="0" b="0"/>
                  <wp:docPr id="31" name="Imagen 31"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503D08" w:rsidRPr="008C2396" w:rsidRDefault="00503D08" w:rsidP="00F86C39">
      <w:pPr>
        <w:ind w:left="720"/>
        <w:rPr>
          <w:rFonts w:ascii="Arial" w:hAnsi="Arial" w:cs="Arial"/>
          <w:b/>
          <w:sz w:val="28"/>
          <w:szCs w:val="28"/>
        </w:rPr>
      </w:pPr>
    </w:p>
    <w:p w:rsidR="00503D08" w:rsidRPr="008C2396" w:rsidRDefault="00503D08" w:rsidP="00F86C39">
      <w:pPr>
        <w:ind w:left="720"/>
        <w:rPr>
          <w:rFonts w:ascii="Arial" w:hAnsi="Arial" w:cs="Arial"/>
          <w:b/>
          <w:sz w:val="28"/>
          <w:szCs w:val="28"/>
        </w:rPr>
      </w:pPr>
    </w:p>
    <w:p w:rsidR="001A2265" w:rsidRPr="008C2396" w:rsidRDefault="001A2265" w:rsidP="00F86C39">
      <w:pPr>
        <w:ind w:left="720"/>
        <w:rPr>
          <w:rFonts w:ascii="Arial" w:hAnsi="Arial" w:cs="Arial"/>
          <w:b/>
          <w:sz w:val="28"/>
          <w:szCs w:val="28"/>
        </w:rPr>
      </w:pPr>
    </w:p>
    <w:p w:rsidR="001A2265" w:rsidRPr="008C2396" w:rsidRDefault="001A2265" w:rsidP="00F86C39">
      <w:pPr>
        <w:ind w:left="720"/>
        <w:rPr>
          <w:rFonts w:ascii="Arial" w:hAnsi="Arial" w:cs="Arial"/>
          <w:b/>
          <w:sz w:val="28"/>
          <w:szCs w:val="28"/>
        </w:rPr>
      </w:pPr>
    </w:p>
    <w:p w:rsidR="001A2265" w:rsidRDefault="001A2265" w:rsidP="00F86C39">
      <w:pPr>
        <w:ind w:left="720"/>
        <w:rPr>
          <w:rFonts w:ascii="Arial" w:hAnsi="Arial" w:cs="Arial"/>
          <w:b/>
          <w:sz w:val="28"/>
          <w:szCs w:val="28"/>
        </w:rPr>
      </w:pPr>
    </w:p>
    <w:p w:rsidR="006E1CE2" w:rsidRPr="008C2396" w:rsidRDefault="006E1CE2" w:rsidP="00F86C39">
      <w:pPr>
        <w:ind w:left="720"/>
        <w:rPr>
          <w:rFonts w:ascii="Arial" w:hAnsi="Arial" w:cs="Arial"/>
          <w:b/>
          <w:sz w:val="28"/>
          <w:szCs w:val="28"/>
        </w:rPr>
      </w:pPr>
    </w:p>
    <w:p w:rsidR="001A2265" w:rsidRPr="008C2396" w:rsidRDefault="001A2265" w:rsidP="00F86C39">
      <w:pPr>
        <w:ind w:left="720"/>
        <w:rPr>
          <w:rFonts w:ascii="Arial" w:hAnsi="Arial" w:cs="Arial"/>
          <w:b/>
          <w:sz w:val="28"/>
          <w:szCs w:val="28"/>
        </w:rPr>
      </w:pPr>
    </w:p>
    <w:p w:rsidR="00D234A2" w:rsidRPr="008C2396" w:rsidRDefault="00740EE6" w:rsidP="00F86C39">
      <w:pPr>
        <w:pStyle w:val="Ttulo1"/>
        <w:rPr>
          <w:rFonts w:cs="Arial"/>
        </w:rPr>
      </w:pPr>
      <w:bookmarkStart w:id="15" w:name="_Toc532221777"/>
      <w:r w:rsidRPr="008C2396">
        <w:rPr>
          <w:rFonts w:cs="Arial"/>
        </w:rPr>
        <w:t>LEVANTAMIENTO DEL REQUERIMIENTO DETALLADO</w:t>
      </w:r>
      <w:bookmarkEnd w:id="15"/>
    </w:p>
    <w:p w:rsidR="00D234A2" w:rsidRPr="005D0764" w:rsidRDefault="009F4DBC" w:rsidP="005D0764">
      <w:pPr>
        <w:jc w:val="both"/>
        <w:rPr>
          <w:rFonts w:ascii="Arial" w:hAnsi="Arial" w:cs="Arial"/>
          <w:color w:val="BFBFBF"/>
          <w:sz w:val="28"/>
          <w:szCs w:val="28"/>
        </w:rPr>
      </w:pPr>
      <w:r w:rsidRPr="005D0764">
        <w:rPr>
          <w:rFonts w:ascii="Arial" w:hAnsi="Arial" w:cs="Arial"/>
          <w:color w:val="BFBFBF"/>
          <w:sz w:val="28"/>
          <w:szCs w:val="28"/>
        </w:rPr>
        <w:t xml:space="preserve">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rsidTr="004627A3">
        <w:trPr>
          <w:trHeight w:val="182"/>
        </w:trPr>
        <w:tc>
          <w:tcPr>
            <w:tcW w:w="10490" w:type="dxa"/>
            <w:gridSpan w:val="8"/>
            <w:shd w:val="clear" w:color="auto" w:fill="A50021"/>
          </w:tcPr>
          <w:p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5D0764" w:rsidRPr="00CE7BFE" w:rsidRDefault="006E1CE2" w:rsidP="005D0764">
            <w:pPr>
              <w:jc w:val="both"/>
              <w:rPr>
                <w:rFonts w:ascii="Arial" w:hAnsi="Arial" w:cs="Arial"/>
                <w:b/>
                <w:color w:val="000000"/>
                <w:sz w:val="22"/>
                <w:szCs w:val="22"/>
              </w:rPr>
            </w:pPr>
            <w:r w:rsidRPr="00CE7BFE">
              <w:rPr>
                <w:rFonts w:ascii="Arial" w:hAnsi="Arial" w:cs="Arial"/>
                <w:color w:val="000000"/>
                <w:sz w:val="22"/>
                <w:szCs w:val="22"/>
              </w:rPr>
              <w:t>HU-1</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5D0764" w:rsidRPr="00CE7BFE" w:rsidRDefault="006E1CE2" w:rsidP="005D0764">
            <w:pPr>
              <w:jc w:val="both"/>
              <w:rPr>
                <w:rFonts w:ascii="Arial" w:hAnsi="Arial" w:cs="Arial"/>
                <w:b/>
                <w:color w:val="000000"/>
                <w:sz w:val="22"/>
                <w:szCs w:val="22"/>
              </w:rPr>
            </w:pPr>
            <w:r w:rsidRPr="00CE7BFE">
              <w:rPr>
                <w:rFonts w:ascii="Arial" w:hAnsi="Arial" w:cs="Arial"/>
                <w:color w:val="000000"/>
                <w:sz w:val="22"/>
                <w:szCs w:val="22"/>
              </w:rPr>
              <w:t>Creación de una cuenta para el cliente.</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5D0764" w:rsidRPr="004302A3" w:rsidRDefault="003501A7" w:rsidP="005D0764">
            <w:pPr>
              <w:jc w:val="both"/>
              <w:rPr>
                <w:rFonts w:ascii="Arial" w:hAnsi="Arial" w:cs="Arial"/>
                <w:b/>
                <w:color w:val="000000"/>
                <w:sz w:val="22"/>
                <w:szCs w:val="22"/>
              </w:rPr>
            </w:pPr>
            <w:r w:rsidRPr="004302A3">
              <w:rPr>
                <w:rFonts w:ascii="Arial" w:hAnsi="Arial" w:cs="Arial"/>
                <w:color w:val="000000"/>
                <w:sz w:val="22"/>
                <w:szCs w:val="22"/>
              </w:rPr>
              <w:t>25/02/2022</w:t>
            </w:r>
          </w:p>
        </w:tc>
      </w:tr>
      <w:tr w:rsidR="005D0764" w:rsidRPr="008C2396" w:rsidTr="005D0764">
        <w:trPr>
          <w:trHeight w:val="182"/>
        </w:trPr>
        <w:tc>
          <w:tcPr>
            <w:tcW w:w="1418" w:type="dxa"/>
            <w:gridSpan w:val="2"/>
            <w:shd w:val="clear" w:color="auto" w:fill="auto"/>
          </w:tcPr>
          <w:p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5D0764" w:rsidRPr="00164F2E" w:rsidRDefault="00164F2E" w:rsidP="005D0764">
            <w:pPr>
              <w:jc w:val="both"/>
              <w:rPr>
                <w:rFonts w:ascii="Arial" w:hAnsi="Arial" w:cs="Arial"/>
                <w:b/>
                <w:color w:val="000000" w:themeColor="text1"/>
                <w:sz w:val="22"/>
                <w:szCs w:val="22"/>
              </w:rPr>
            </w:pPr>
            <w:r w:rsidRPr="00164F2E">
              <w:rPr>
                <w:rFonts w:ascii="Arial" w:hAnsi="Arial" w:cs="Arial"/>
                <w:color w:val="000000" w:themeColor="text1"/>
                <w:sz w:val="22"/>
                <w:szCs w:val="22"/>
              </w:rPr>
              <w:t>100</w:t>
            </w:r>
          </w:p>
        </w:tc>
      </w:tr>
      <w:tr w:rsidR="00137683" w:rsidRPr="008C2396" w:rsidTr="004627A3">
        <w:trPr>
          <w:trHeight w:val="182"/>
        </w:trPr>
        <w:tc>
          <w:tcPr>
            <w:tcW w:w="10490" w:type="dxa"/>
            <w:gridSpan w:val="8"/>
            <w:shd w:val="clear" w:color="auto" w:fill="A50021"/>
          </w:tcPr>
          <w:p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rsidTr="00FA6C1F">
        <w:trPr>
          <w:trHeight w:val="692"/>
        </w:trPr>
        <w:tc>
          <w:tcPr>
            <w:tcW w:w="10490" w:type="dxa"/>
            <w:gridSpan w:val="8"/>
            <w:shd w:val="clear" w:color="auto" w:fill="FFFFFF"/>
          </w:tcPr>
          <w:p w:rsidR="00137683" w:rsidRPr="00FA6C1F" w:rsidRDefault="006E1CE2" w:rsidP="004627A3">
            <w:pPr>
              <w:rPr>
                <w:rFonts w:ascii="Arial" w:hAnsi="Arial" w:cs="Arial"/>
                <w:color w:val="000000"/>
                <w:sz w:val="22"/>
                <w:szCs w:val="22"/>
              </w:rPr>
            </w:pPr>
            <w:r w:rsidRPr="00CE7BFE">
              <w:rPr>
                <w:rFonts w:ascii="Arial" w:hAnsi="Arial" w:cs="Arial"/>
                <w:color w:val="000000"/>
                <w:sz w:val="22"/>
                <w:szCs w:val="22"/>
              </w:rPr>
              <w:t>Quiero que el sistema permita a los clientes crear una cuenta con sus datos personales.</w:t>
            </w:r>
          </w:p>
        </w:tc>
      </w:tr>
      <w:tr w:rsidR="00AE4D25" w:rsidRPr="008C2396" w:rsidTr="004627A3">
        <w:trPr>
          <w:trHeight w:val="182"/>
        </w:trPr>
        <w:tc>
          <w:tcPr>
            <w:tcW w:w="10490" w:type="dxa"/>
            <w:gridSpan w:val="8"/>
            <w:shd w:val="clear" w:color="auto" w:fill="A50021"/>
          </w:tcPr>
          <w:p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rsidTr="00FA6C1F">
        <w:trPr>
          <w:trHeight w:val="577"/>
        </w:trPr>
        <w:tc>
          <w:tcPr>
            <w:tcW w:w="10490" w:type="dxa"/>
            <w:gridSpan w:val="8"/>
            <w:shd w:val="clear" w:color="auto" w:fill="FFFFFF"/>
          </w:tcPr>
          <w:p w:rsidR="00AE4D25" w:rsidRPr="00CE7BFE" w:rsidRDefault="006E1CE2" w:rsidP="003501A7">
            <w:pPr>
              <w:rPr>
                <w:rFonts w:ascii="Arial" w:hAnsi="Arial" w:cs="Arial"/>
                <w:color w:val="000000"/>
                <w:sz w:val="22"/>
                <w:szCs w:val="22"/>
              </w:rPr>
            </w:pPr>
            <w:r w:rsidRPr="00CE7BFE">
              <w:rPr>
                <w:rFonts w:ascii="Arial" w:hAnsi="Arial" w:cs="Arial"/>
                <w:color w:val="000000"/>
                <w:sz w:val="22"/>
                <w:szCs w:val="22"/>
              </w:rPr>
              <w:t>Con la finalidad de llevar a cabo el proceso legal desde la misma página</w:t>
            </w:r>
            <w:r w:rsidR="003501A7">
              <w:rPr>
                <w:rFonts w:ascii="Arial" w:hAnsi="Arial" w:cs="Arial"/>
                <w:color w:val="000000"/>
                <w:sz w:val="22"/>
                <w:szCs w:val="22"/>
              </w:rPr>
              <w:t xml:space="preserve"> con los datos del usuario</w:t>
            </w:r>
            <w:r w:rsidRPr="00CE7BFE">
              <w:rPr>
                <w:rFonts w:ascii="Arial" w:hAnsi="Arial" w:cs="Arial"/>
                <w:color w:val="000000"/>
                <w:sz w:val="22"/>
                <w:szCs w:val="22"/>
              </w:rPr>
              <w:t>.</w:t>
            </w:r>
          </w:p>
        </w:tc>
      </w:tr>
      <w:tr w:rsidR="004205AA" w:rsidRPr="008C2396" w:rsidTr="004627A3">
        <w:trPr>
          <w:trHeight w:val="182"/>
        </w:trPr>
        <w:tc>
          <w:tcPr>
            <w:tcW w:w="10490" w:type="dxa"/>
            <w:gridSpan w:val="8"/>
            <w:shd w:val="clear" w:color="auto" w:fill="A50021"/>
          </w:tcPr>
          <w:p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rsidTr="005D0764">
        <w:trPr>
          <w:trHeight w:val="182"/>
        </w:trPr>
        <w:tc>
          <w:tcPr>
            <w:tcW w:w="737" w:type="dxa"/>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rsidTr="00FA6C1F">
        <w:trPr>
          <w:trHeight w:val="862"/>
        </w:trPr>
        <w:tc>
          <w:tcPr>
            <w:tcW w:w="737" w:type="dxa"/>
            <w:shd w:val="clear" w:color="auto" w:fill="FFFFFF"/>
          </w:tcPr>
          <w:p w:rsidR="00AF30CC" w:rsidRPr="004302A3" w:rsidRDefault="00AF30CC" w:rsidP="00097052">
            <w:pPr>
              <w:jc w:val="both"/>
              <w:rPr>
                <w:rFonts w:ascii="Arial" w:hAnsi="Arial" w:cs="Arial"/>
                <w:color w:val="000000"/>
                <w:sz w:val="22"/>
                <w:szCs w:val="22"/>
              </w:rPr>
            </w:pPr>
            <w:r w:rsidRPr="004302A3">
              <w:rPr>
                <w:rFonts w:ascii="Arial" w:hAnsi="Arial" w:cs="Arial"/>
                <w:color w:val="000000"/>
                <w:sz w:val="22"/>
                <w:szCs w:val="22"/>
              </w:rPr>
              <w:t>1.</w:t>
            </w:r>
          </w:p>
        </w:tc>
        <w:tc>
          <w:tcPr>
            <w:tcW w:w="1949" w:type="dxa"/>
            <w:gridSpan w:val="2"/>
            <w:shd w:val="clear" w:color="auto" w:fill="FFFFFF"/>
          </w:tcPr>
          <w:p w:rsidR="00AF30CC" w:rsidRPr="004302A3" w:rsidRDefault="003501A7" w:rsidP="004627A3">
            <w:pPr>
              <w:jc w:val="both"/>
              <w:rPr>
                <w:rFonts w:ascii="Arial" w:hAnsi="Arial" w:cs="Arial"/>
                <w:color w:val="000000"/>
                <w:sz w:val="22"/>
                <w:szCs w:val="22"/>
              </w:rPr>
            </w:pPr>
            <w:r w:rsidRPr="004302A3">
              <w:rPr>
                <w:rFonts w:ascii="Arial" w:hAnsi="Arial" w:cs="Arial"/>
                <w:color w:val="000000"/>
                <w:sz w:val="22"/>
                <w:szCs w:val="22"/>
              </w:rPr>
              <w:t>Ingresar los datos correspondientes en el formulario de registro.</w:t>
            </w:r>
          </w:p>
        </w:tc>
        <w:tc>
          <w:tcPr>
            <w:tcW w:w="2571" w:type="dxa"/>
            <w:gridSpan w:val="3"/>
            <w:shd w:val="clear" w:color="auto" w:fill="FFFFFF"/>
          </w:tcPr>
          <w:p w:rsidR="003501A7" w:rsidRPr="004302A3" w:rsidRDefault="003501A7" w:rsidP="00FA6C1F">
            <w:pPr>
              <w:jc w:val="both"/>
              <w:rPr>
                <w:rFonts w:ascii="Arial" w:hAnsi="Arial" w:cs="Arial"/>
                <w:color w:val="000000"/>
                <w:sz w:val="22"/>
                <w:szCs w:val="22"/>
              </w:rPr>
            </w:pPr>
            <w:r w:rsidRPr="004302A3">
              <w:rPr>
                <w:rFonts w:ascii="Arial" w:hAnsi="Arial" w:cs="Arial"/>
                <w:color w:val="000000"/>
                <w:sz w:val="22"/>
                <w:szCs w:val="22"/>
              </w:rPr>
              <w:t>En caso de que el usuario no ingrese un dato, debe mostrar un mensaje de error</w:t>
            </w:r>
            <w:r w:rsidR="00FA6C1F" w:rsidRPr="004302A3">
              <w:rPr>
                <w:rFonts w:ascii="Arial" w:hAnsi="Arial" w:cs="Arial"/>
                <w:color w:val="000000"/>
                <w:sz w:val="22"/>
                <w:szCs w:val="22"/>
              </w:rPr>
              <w:t>.</w:t>
            </w:r>
          </w:p>
        </w:tc>
        <w:tc>
          <w:tcPr>
            <w:tcW w:w="5233" w:type="dxa"/>
            <w:gridSpan w:val="2"/>
            <w:shd w:val="clear" w:color="auto" w:fill="FFFFFF"/>
          </w:tcPr>
          <w:p w:rsidR="003501A7" w:rsidRPr="004302A3" w:rsidRDefault="003501A7" w:rsidP="006D1559">
            <w:pPr>
              <w:jc w:val="both"/>
              <w:rPr>
                <w:rFonts w:ascii="Arial" w:hAnsi="Arial" w:cs="Arial"/>
                <w:color w:val="000000"/>
                <w:sz w:val="22"/>
                <w:szCs w:val="22"/>
              </w:rPr>
            </w:pPr>
            <w:r w:rsidRPr="004302A3">
              <w:rPr>
                <w:rFonts w:ascii="Arial" w:hAnsi="Arial" w:cs="Arial"/>
                <w:color w:val="000000"/>
                <w:sz w:val="22"/>
                <w:szCs w:val="22"/>
              </w:rPr>
              <w:t>Cuando el usuario intenta darse de alta en la página.</w:t>
            </w:r>
          </w:p>
        </w:tc>
      </w:tr>
      <w:tr w:rsidR="008512C0" w:rsidRPr="008C2396" w:rsidTr="005D0764">
        <w:trPr>
          <w:trHeight w:val="1686"/>
        </w:trPr>
        <w:tc>
          <w:tcPr>
            <w:tcW w:w="737" w:type="dxa"/>
            <w:shd w:val="clear" w:color="auto" w:fill="FFFFFF"/>
          </w:tcPr>
          <w:p w:rsidR="00FA6C1F" w:rsidRPr="004302A3" w:rsidRDefault="00FA6C1F" w:rsidP="00097052">
            <w:pPr>
              <w:jc w:val="both"/>
              <w:rPr>
                <w:rFonts w:ascii="Arial" w:hAnsi="Arial" w:cs="Arial"/>
                <w:color w:val="000000"/>
                <w:sz w:val="22"/>
                <w:szCs w:val="22"/>
              </w:rPr>
            </w:pPr>
            <w:r w:rsidRPr="004302A3">
              <w:rPr>
                <w:rFonts w:ascii="Arial" w:hAnsi="Arial" w:cs="Arial"/>
                <w:color w:val="000000"/>
                <w:sz w:val="22"/>
                <w:szCs w:val="22"/>
              </w:rPr>
              <w:t>2.</w:t>
            </w:r>
          </w:p>
        </w:tc>
        <w:tc>
          <w:tcPr>
            <w:tcW w:w="1949" w:type="dxa"/>
            <w:gridSpan w:val="2"/>
            <w:shd w:val="clear" w:color="auto" w:fill="FFFFFF"/>
          </w:tcPr>
          <w:p w:rsidR="00FA6C1F" w:rsidRPr="008C2396" w:rsidRDefault="00FA6C1F" w:rsidP="00097052">
            <w:pPr>
              <w:jc w:val="both"/>
              <w:rPr>
                <w:rFonts w:ascii="Arial" w:hAnsi="Arial" w:cs="Arial"/>
                <w:color w:val="A6A6A6"/>
                <w:sz w:val="22"/>
                <w:szCs w:val="22"/>
              </w:rPr>
            </w:pPr>
            <w:r w:rsidRPr="00FA6C1F">
              <w:rPr>
                <w:rFonts w:ascii="Arial" w:hAnsi="Arial" w:cs="Arial"/>
                <w:color w:val="000000"/>
                <w:sz w:val="22"/>
                <w:szCs w:val="22"/>
              </w:rPr>
              <w:t>Ingresar los datos correspondientes en el formulario de registro.</w:t>
            </w:r>
          </w:p>
        </w:tc>
        <w:tc>
          <w:tcPr>
            <w:tcW w:w="2571" w:type="dxa"/>
            <w:gridSpan w:val="3"/>
            <w:shd w:val="clear" w:color="auto" w:fill="FFFFFF"/>
          </w:tcPr>
          <w:p w:rsidR="00FA6C1F" w:rsidRPr="008C2396" w:rsidRDefault="00FA6C1F" w:rsidP="00097052">
            <w:pPr>
              <w:jc w:val="both"/>
              <w:rPr>
                <w:rFonts w:ascii="Arial" w:hAnsi="Arial" w:cs="Arial"/>
                <w:color w:val="A6A6A6"/>
                <w:sz w:val="22"/>
                <w:szCs w:val="22"/>
              </w:rPr>
            </w:pPr>
            <w:r>
              <w:rPr>
                <w:rFonts w:ascii="Arial" w:hAnsi="Arial" w:cs="Arial"/>
                <w:color w:val="000000"/>
                <w:sz w:val="22"/>
                <w:szCs w:val="22"/>
              </w:rPr>
              <w:t>Al guardar el formulario con todos sus campos llenados correctamente,</w:t>
            </w:r>
            <w:r w:rsidRPr="00FA6C1F">
              <w:rPr>
                <w:rFonts w:ascii="Arial" w:hAnsi="Arial" w:cs="Arial"/>
                <w:color w:val="000000"/>
                <w:sz w:val="22"/>
                <w:szCs w:val="22"/>
              </w:rPr>
              <w:t xml:space="preserve"> debe mostrar un mensaje que diga que se ha registrado con éxito, y redirigirlo a</w:t>
            </w:r>
            <w:r w:rsidR="00210EE2">
              <w:rPr>
                <w:rFonts w:ascii="Arial" w:hAnsi="Arial" w:cs="Arial"/>
                <w:color w:val="000000"/>
                <w:sz w:val="22"/>
                <w:szCs w:val="22"/>
              </w:rPr>
              <w:t xml:space="preserve"> la página de inicio de sesión</w:t>
            </w:r>
            <w:r w:rsidRPr="00FA6C1F">
              <w:rPr>
                <w:rFonts w:ascii="Arial" w:hAnsi="Arial" w:cs="Arial"/>
                <w:color w:val="000000"/>
                <w:sz w:val="22"/>
                <w:szCs w:val="22"/>
              </w:rPr>
              <w:t>.</w:t>
            </w:r>
          </w:p>
        </w:tc>
        <w:tc>
          <w:tcPr>
            <w:tcW w:w="5233" w:type="dxa"/>
            <w:gridSpan w:val="2"/>
            <w:shd w:val="clear" w:color="auto" w:fill="FFFFFF"/>
          </w:tcPr>
          <w:p w:rsidR="00C64142" w:rsidRPr="008C2396" w:rsidRDefault="00FA6C1F" w:rsidP="00FA6C1F">
            <w:pPr>
              <w:jc w:val="both"/>
              <w:rPr>
                <w:rFonts w:ascii="Arial" w:hAnsi="Arial" w:cs="Arial"/>
                <w:color w:val="A6A6A6"/>
                <w:sz w:val="22"/>
                <w:szCs w:val="22"/>
              </w:rPr>
            </w:pPr>
            <w:r w:rsidRPr="00FA6C1F">
              <w:rPr>
                <w:rFonts w:ascii="Arial" w:hAnsi="Arial" w:cs="Arial"/>
                <w:color w:val="000000"/>
                <w:sz w:val="22"/>
                <w:szCs w:val="22"/>
              </w:rPr>
              <w:t>Cuando el usuario intenta darse de alta en la página.</w:t>
            </w:r>
          </w:p>
        </w:tc>
      </w:tr>
      <w:tr w:rsidR="008F6AF7" w:rsidRPr="008C2396" w:rsidTr="008F6AF7">
        <w:trPr>
          <w:trHeight w:val="114"/>
        </w:trPr>
        <w:tc>
          <w:tcPr>
            <w:tcW w:w="10490" w:type="dxa"/>
            <w:gridSpan w:val="8"/>
            <w:shd w:val="clear" w:color="auto" w:fill="A50021"/>
          </w:tcPr>
          <w:p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rsidTr="005D0764">
        <w:trPr>
          <w:trHeight w:val="260"/>
        </w:trPr>
        <w:tc>
          <w:tcPr>
            <w:tcW w:w="3130" w:type="dxa"/>
            <w:gridSpan w:val="4"/>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000" w:type="dxa"/>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rsidTr="005D0764">
        <w:trPr>
          <w:trHeight w:val="304"/>
        </w:trPr>
        <w:tc>
          <w:tcPr>
            <w:tcW w:w="3130" w:type="dxa"/>
            <w:gridSpan w:val="4"/>
            <w:shd w:val="clear" w:color="auto" w:fill="FFFFFF"/>
          </w:tcPr>
          <w:p w:rsidR="003F7596" w:rsidRPr="00EA0372" w:rsidRDefault="00EA0372" w:rsidP="005237D9">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3F7596" w:rsidRPr="00EA0372" w:rsidRDefault="00EA0372" w:rsidP="005237D9">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3F7596" w:rsidRPr="00EA0372" w:rsidRDefault="00EA0372" w:rsidP="005237D9">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3F7596"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extent cx="1151890" cy="783590"/>
                  <wp:effectExtent l="0" t="0" r="10160" b="16510"/>
                  <wp:docPr id="7" name="Imagen 7"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8512C0" w:rsidRPr="008C2396" w:rsidTr="005D0764">
        <w:trPr>
          <w:trHeight w:val="304"/>
        </w:trPr>
        <w:tc>
          <w:tcPr>
            <w:tcW w:w="3130" w:type="dxa"/>
            <w:gridSpan w:val="4"/>
            <w:shd w:val="clear" w:color="auto" w:fill="FFFFFF"/>
          </w:tcPr>
          <w:p w:rsidR="003F7596" w:rsidRPr="00CC1A2A" w:rsidRDefault="00CC1A2A" w:rsidP="005237D9">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3F7596" w:rsidRPr="00CC1A2A" w:rsidRDefault="00CC1A2A" w:rsidP="005237D9">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3F7596" w:rsidRPr="00CC1A2A" w:rsidRDefault="00CC1A2A" w:rsidP="005237D9">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3F7596"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extent cx="926465" cy="522605"/>
                  <wp:effectExtent l="0" t="0" r="0" b="0"/>
                  <wp:docPr id="11" name="Imagen 11"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DD1328" w:rsidRPr="008C2396" w:rsidRDefault="00DD1328" w:rsidP="00E45C7F">
      <w:pPr>
        <w:rPr>
          <w:rFonts w:ascii="Arial" w:hAnsi="Arial" w:cs="Arial"/>
          <w:b/>
          <w:sz w:val="28"/>
          <w:szCs w:val="28"/>
        </w:rPr>
      </w:pPr>
    </w:p>
    <w:p w:rsidR="00517D47" w:rsidRDefault="00517D47"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4302A3" w:rsidRDefault="00EC742C" w:rsidP="00572DA0">
            <w:pPr>
              <w:jc w:val="both"/>
              <w:rPr>
                <w:rFonts w:ascii="Arial" w:hAnsi="Arial" w:cs="Arial"/>
                <w:b/>
                <w:color w:val="000000"/>
                <w:sz w:val="22"/>
                <w:szCs w:val="22"/>
              </w:rPr>
            </w:pPr>
            <w:r w:rsidRPr="004302A3">
              <w:rPr>
                <w:rFonts w:ascii="Arial" w:hAnsi="Arial" w:cs="Arial"/>
                <w:color w:val="000000"/>
                <w:sz w:val="22"/>
                <w:szCs w:val="22"/>
              </w:rPr>
              <w:t>HU-2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4302A3" w:rsidRDefault="00EC742C" w:rsidP="00572DA0">
            <w:pPr>
              <w:jc w:val="both"/>
              <w:rPr>
                <w:rFonts w:ascii="Arial" w:hAnsi="Arial" w:cs="Arial"/>
                <w:b/>
                <w:color w:val="000000"/>
                <w:sz w:val="22"/>
                <w:szCs w:val="22"/>
              </w:rPr>
            </w:pPr>
            <w:r w:rsidRPr="004302A3">
              <w:rPr>
                <w:rFonts w:ascii="Arial" w:hAnsi="Arial" w:cs="Arial"/>
                <w:color w:val="000000"/>
                <w:sz w:val="22"/>
                <w:szCs w:val="22"/>
              </w:rPr>
              <w:t>Inicio de sesión del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4302A3" w:rsidRDefault="003924F9" w:rsidP="00572DA0">
            <w:pPr>
              <w:jc w:val="both"/>
              <w:rPr>
                <w:rFonts w:ascii="Arial" w:hAnsi="Arial" w:cs="Arial"/>
                <w:b/>
                <w:color w:val="000000"/>
                <w:sz w:val="22"/>
                <w:szCs w:val="22"/>
              </w:rPr>
            </w:pPr>
            <w:r w:rsidRPr="004302A3">
              <w:rPr>
                <w:rFonts w:ascii="Arial" w:hAnsi="Arial" w:cs="Arial"/>
                <w:color w:val="000000"/>
                <w:sz w:val="22"/>
                <w:szCs w:val="22"/>
              </w:rPr>
              <w:t>26/02/2022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0848EF">
        <w:trPr>
          <w:trHeight w:val="613"/>
        </w:trPr>
        <w:tc>
          <w:tcPr>
            <w:tcW w:w="10490" w:type="dxa"/>
            <w:gridSpan w:val="8"/>
            <w:shd w:val="clear" w:color="auto" w:fill="FFFFFF"/>
          </w:tcPr>
          <w:p w:rsidR="0051092E" w:rsidRPr="004302A3" w:rsidRDefault="0051092E" w:rsidP="00572DA0">
            <w:pPr>
              <w:rPr>
                <w:rFonts w:ascii="Arial" w:hAnsi="Arial" w:cs="Arial"/>
                <w:color w:val="000000"/>
                <w:sz w:val="22"/>
                <w:szCs w:val="22"/>
              </w:rPr>
            </w:pPr>
            <w:r w:rsidRPr="004302A3">
              <w:rPr>
                <w:rFonts w:ascii="Arial" w:hAnsi="Arial" w:cs="Arial"/>
                <w:color w:val="000000"/>
                <w:sz w:val="22"/>
                <w:szCs w:val="22"/>
              </w:rPr>
              <w:t>Quiero que el sistema permita al usuario ingresar sesión</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0848EF">
        <w:trPr>
          <w:trHeight w:val="569"/>
        </w:trPr>
        <w:tc>
          <w:tcPr>
            <w:tcW w:w="10490" w:type="dxa"/>
            <w:gridSpan w:val="8"/>
            <w:shd w:val="clear" w:color="auto" w:fill="FFFFFF"/>
          </w:tcPr>
          <w:p w:rsidR="004B4F05" w:rsidRPr="004302A3" w:rsidRDefault="0051092E" w:rsidP="0051092E">
            <w:pPr>
              <w:rPr>
                <w:rFonts w:ascii="Arial" w:hAnsi="Arial" w:cs="Arial"/>
                <w:color w:val="000000"/>
                <w:sz w:val="22"/>
                <w:szCs w:val="22"/>
              </w:rPr>
            </w:pPr>
            <w:r w:rsidRPr="004302A3">
              <w:rPr>
                <w:rFonts w:ascii="Arial" w:hAnsi="Arial" w:cs="Arial"/>
                <w:color w:val="000000"/>
                <w:sz w:val="22"/>
                <w:szCs w:val="22"/>
              </w:rPr>
              <w:t>Con la finalidad de que el usuario solo vea su página correspondiente.</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532E54" w:rsidRPr="004302A3" w:rsidRDefault="00532E54" w:rsidP="00572DA0">
            <w:pPr>
              <w:jc w:val="both"/>
              <w:rPr>
                <w:rFonts w:ascii="Arial" w:hAnsi="Arial" w:cs="Arial"/>
                <w:color w:val="000000"/>
                <w:sz w:val="22"/>
                <w:szCs w:val="22"/>
              </w:rPr>
            </w:pPr>
            <w:r w:rsidRPr="004302A3">
              <w:rPr>
                <w:rFonts w:ascii="Arial" w:hAnsi="Arial" w:cs="Arial"/>
                <w:color w:val="000000"/>
                <w:sz w:val="22"/>
                <w:szCs w:val="22"/>
              </w:rPr>
              <w:t>1.</w:t>
            </w:r>
          </w:p>
        </w:tc>
        <w:tc>
          <w:tcPr>
            <w:tcW w:w="1949" w:type="dxa"/>
            <w:gridSpan w:val="2"/>
            <w:shd w:val="clear" w:color="auto" w:fill="FFFFFF"/>
          </w:tcPr>
          <w:p w:rsidR="00532E54" w:rsidRPr="004302A3" w:rsidRDefault="00532E54" w:rsidP="00572DA0">
            <w:pPr>
              <w:jc w:val="both"/>
              <w:rPr>
                <w:rFonts w:ascii="Arial" w:hAnsi="Arial" w:cs="Arial"/>
                <w:color w:val="000000"/>
                <w:sz w:val="22"/>
                <w:szCs w:val="22"/>
              </w:rPr>
            </w:pPr>
            <w:r w:rsidRPr="004302A3">
              <w:rPr>
                <w:rFonts w:ascii="Arial" w:hAnsi="Arial" w:cs="Arial"/>
                <w:color w:val="000000"/>
                <w:sz w:val="22"/>
                <w:szCs w:val="22"/>
              </w:rPr>
              <w:t>Inicio de sesión del usuario al sistema.</w:t>
            </w:r>
          </w:p>
        </w:tc>
        <w:tc>
          <w:tcPr>
            <w:tcW w:w="2571" w:type="dxa"/>
            <w:gridSpan w:val="3"/>
            <w:shd w:val="clear" w:color="auto" w:fill="FFFFFF"/>
          </w:tcPr>
          <w:p w:rsidR="00796B35" w:rsidRPr="00796B35" w:rsidRDefault="00796B35" w:rsidP="00572DA0">
            <w:pPr>
              <w:jc w:val="both"/>
              <w:rPr>
                <w:rFonts w:ascii="Arial" w:hAnsi="Arial" w:cs="Arial"/>
                <w:color w:val="000000" w:themeColor="text1"/>
                <w:sz w:val="22"/>
                <w:szCs w:val="22"/>
              </w:rPr>
            </w:pPr>
            <w:r>
              <w:rPr>
                <w:rFonts w:ascii="Arial" w:hAnsi="Arial" w:cs="Arial"/>
                <w:color w:val="000000" w:themeColor="text1"/>
                <w:sz w:val="22"/>
                <w:szCs w:val="22"/>
              </w:rPr>
              <w:t>Al dar clic en iniciar sesión después de haber ingresado el usuario/correo electrónico y contraseña en sus respectivos campos, debe mostrarse la página con los datos del usuario.</w:t>
            </w:r>
          </w:p>
        </w:tc>
        <w:tc>
          <w:tcPr>
            <w:tcW w:w="5233" w:type="dxa"/>
            <w:gridSpan w:val="2"/>
            <w:shd w:val="clear" w:color="auto" w:fill="FFFFFF"/>
          </w:tcPr>
          <w:p w:rsidR="00796B35" w:rsidRPr="00796B35" w:rsidRDefault="00796B35" w:rsidP="00796B35">
            <w:pPr>
              <w:jc w:val="both"/>
              <w:rPr>
                <w:rFonts w:ascii="Arial" w:hAnsi="Arial" w:cs="Arial"/>
                <w:color w:val="000000" w:themeColor="text1"/>
                <w:sz w:val="22"/>
                <w:szCs w:val="22"/>
              </w:rPr>
            </w:pPr>
            <w:r>
              <w:rPr>
                <w:rFonts w:ascii="Arial" w:hAnsi="Arial" w:cs="Arial"/>
                <w:color w:val="000000" w:themeColor="text1"/>
                <w:sz w:val="22"/>
                <w:szCs w:val="22"/>
              </w:rPr>
              <w:t>Cuando el usuario intenta ingresar a la página llenando el formulario de inicio de sesión.</w:t>
            </w:r>
          </w:p>
        </w:tc>
      </w:tr>
      <w:tr w:rsidR="004B4F05" w:rsidRPr="008C2396" w:rsidTr="00572DA0">
        <w:trPr>
          <w:trHeight w:val="1686"/>
        </w:trPr>
        <w:tc>
          <w:tcPr>
            <w:tcW w:w="737" w:type="dxa"/>
            <w:shd w:val="clear" w:color="auto" w:fill="FFFFFF"/>
          </w:tcPr>
          <w:p w:rsidR="004B4F05" w:rsidRPr="00796B35" w:rsidRDefault="004B4F05" w:rsidP="00572DA0">
            <w:pPr>
              <w:jc w:val="both"/>
              <w:rPr>
                <w:rFonts w:ascii="Arial" w:hAnsi="Arial" w:cs="Arial"/>
                <w:color w:val="000000" w:themeColor="text1"/>
                <w:sz w:val="22"/>
                <w:szCs w:val="22"/>
              </w:rPr>
            </w:pPr>
            <w:r w:rsidRPr="00796B35">
              <w:rPr>
                <w:rFonts w:ascii="Arial" w:hAnsi="Arial" w:cs="Arial"/>
                <w:color w:val="000000" w:themeColor="text1"/>
                <w:sz w:val="22"/>
                <w:szCs w:val="22"/>
              </w:rPr>
              <w:t>2</w:t>
            </w:r>
            <w:r w:rsidR="00796B35" w:rsidRPr="00796B35">
              <w:rPr>
                <w:rFonts w:ascii="Arial" w:hAnsi="Arial" w:cs="Arial"/>
                <w:color w:val="000000" w:themeColor="text1"/>
                <w:sz w:val="22"/>
                <w:szCs w:val="22"/>
              </w:rPr>
              <w:t>.</w:t>
            </w:r>
          </w:p>
        </w:tc>
        <w:tc>
          <w:tcPr>
            <w:tcW w:w="1949" w:type="dxa"/>
            <w:gridSpan w:val="2"/>
            <w:shd w:val="clear" w:color="auto" w:fill="FFFFFF"/>
          </w:tcPr>
          <w:p w:rsidR="004B4F05" w:rsidRPr="00796B35" w:rsidRDefault="00796B35" w:rsidP="00572DA0">
            <w:pPr>
              <w:jc w:val="both"/>
              <w:rPr>
                <w:rFonts w:ascii="Arial" w:hAnsi="Arial" w:cs="Arial"/>
                <w:color w:val="000000" w:themeColor="text1"/>
                <w:sz w:val="22"/>
                <w:szCs w:val="22"/>
              </w:rPr>
            </w:pPr>
            <w:r>
              <w:rPr>
                <w:rFonts w:ascii="Arial" w:hAnsi="Arial" w:cs="Arial"/>
                <w:color w:val="000000" w:themeColor="text1"/>
                <w:sz w:val="22"/>
                <w:szCs w:val="22"/>
              </w:rPr>
              <w:t xml:space="preserve">Inicio de sesión </w:t>
            </w:r>
            <w:r w:rsidR="00AE2E93">
              <w:rPr>
                <w:rFonts w:ascii="Arial" w:hAnsi="Arial" w:cs="Arial"/>
                <w:color w:val="000000" w:themeColor="text1"/>
                <w:sz w:val="22"/>
                <w:szCs w:val="22"/>
              </w:rPr>
              <w:t xml:space="preserve">incorrecto </w:t>
            </w:r>
            <w:r>
              <w:rPr>
                <w:rFonts w:ascii="Arial" w:hAnsi="Arial" w:cs="Arial"/>
                <w:color w:val="000000" w:themeColor="text1"/>
                <w:sz w:val="22"/>
                <w:szCs w:val="22"/>
              </w:rPr>
              <w:t>del usuario al sistema.</w:t>
            </w:r>
          </w:p>
        </w:tc>
        <w:tc>
          <w:tcPr>
            <w:tcW w:w="2571" w:type="dxa"/>
            <w:gridSpan w:val="3"/>
            <w:shd w:val="clear" w:color="auto" w:fill="FFFFFF"/>
          </w:tcPr>
          <w:p w:rsidR="004B4F05" w:rsidRPr="00796B35" w:rsidRDefault="00796B35" w:rsidP="00572DA0">
            <w:pPr>
              <w:jc w:val="both"/>
              <w:rPr>
                <w:rFonts w:ascii="Arial" w:hAnsi="Arial" w:cs="Arial"/>
                <w:color w:val="000000" w:themeColor="text1"/>
                <w:sz w:val="22"/>
                <w:szCs w:val="22"/>
              </w:rPr>
            </w:pPr>
            <w:r>
              <w:rPr>
                <w:rFonts w:ascii="Arial" w:hAnsi="Arial" w:cs="Arial"/>
                <w:color w:val="000000" w:themeColor="text1"/>
                <w:sz w:val="22"/>
                <w:szCs w:val="22"/>
              </w:rPr>
              <w:t>Al ingresar contraseña o usuario/correo incorrecto y, posteriormente, dando clic en el botón de inicio de sesión, debe mostrar un error acerca de que las credenciales son incorrectas.</w:t>
            </w:r>
          </w:p>
        </w:tc>
        <w:tc>
          <w:tcPr>
            <w:tcW w:w="5233" w:type="dxa"/>
            <w:gridSpan w:val="2"/>
            <w:shd w:val="clear" w:color="auto" w:fill="FFFFFF"/>
          </w:tcPr>
          <w:p w:rsidR="004B4F05" w:rsidRPr="008C2396" w:rsidRDefault="00796B35" w:rsidP="00796B35">
            <w:pPr>
              <w:jc w:val="both"/>
              <w:rPr>
                <w:rFonts w:ascii="Arial" w:hAnsi="Arial" w:cs="Arial"/>
                <w:color w:val="A6A6A6"/>
                <w:sz w:val="22"/>
                <w:szCs w:val="22"/>
              </w:rPr>
            </w:pPr>
            <w:r w:rsidRPr="00796B35">
              <w:rPr>
                <w:rFonts w:ascii="Arial" w:hAnsi="Arial" w:cs="Arial"/>
                <w:color w:val="000000"/>
                <w:sz w:val="22"/>
                <w:szCs w:val="22"/>
              </w:rPr>
              <w:t>Cuando el usuario intenta ingresar a la página llenando el formulario de inicio de sesión.</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0E1FAAA7">
                  <wp:extent cx="1151890" cy="783590"/>
                  <wp:effectExtent l="0" t="0" r="10160" b="16510"/>
                  <wp:docPr id="14" name="Imagen 14"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05D277AC">
                  <wp:extent cx="926465" cy="522605"/>
                  <wp:effectExtent l="0" t="0" r="0" b="0"/>
                  <wp:docPr id="15" name="Imagen 15"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940687" w:rsidRDefault="00940687" w:rsidP="00572DA0">
            <w:pPr>
              <w:jc w:val="both"/>
              <w:rPr>
                <w:rFonts w:ascii="Arial" w:hAnsi="Arial" w:cs="Arial"/>
                <w:b/>
                <w:color w:val="000000" w:themeColor="text1"/>
                <w:sz w:val="22"/>
                <w:szCs w:val="22"/>
              </w:rPr>
            </w:pPr>
            <w:r>
              <w:rPr>
                <w:rFonts w:ascii="Arial" w:hAnsi="Arial" w:cs="Arial"/>
                <w:color w:val="000000" w:themeColor="text1"/>
                <w:sz w:val="22"/>
                <w:szCs w:val="22"/>
              </w:rPr>
              <w:t>HU-3</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940687" w:rsidRDefault="00940687" w:rsidP="00572DA0">
            <w:pPr>
              <w:jc w:val="both"/>
              <w:rPr>
                <w:rFonts w:ascii="Arial" w:hAnsi="Arial" w:cs="Arial"/>
                <w:b/>
                <w:color w:val="000000" w:themeColor="text1"/>
                <w:sz w:val="22"/>
                <w:szCs w:val="22"/>
              </w:rPr>
            </w:pPr>
            <w:r>
              <w:rPr>
                <w:rFonts w:ascii="Arial" w:hAnsi="Arial" w:cs="Arial"/>
                <w:color w:val="000000" w:themeColor="text1"/>
                <w:sz w:val="22"/>
                <w:szCs w:val="22"/>
              </w:rPr>
              <w:t>Formulario para comenzar el proceso legal.</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940687" w:rsidRDefault="00940687" w:rsidP="00572DA0">
            <w:pPr>
              <w:jc w:val="both"/>
              <w:rPr>
                <w:rFonts w:ascii="Arial" w:hAnsi="Arial" w:cs="Arial"/>
                <w:b/>
                <w:color w:val="000000" w:themeColor="text1"/>
                <w:sz w:val="22"/>
                <w:szCs w:val="22"/>
              </w:rPr>
            </w:pPr>
            <w:r>
              <w:rPr>
                <w:rFonts w:ascii="Arial" w:hAnsi="Arial" w:cs="Arial"/>
                <w:color w:val="000000" w:themeColor="text1"/>
                <w:sz w:val="22"/>
                <w:szCs w:val="22"/>
              </w:rPr>
              <w:t>26/02/2022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AE2E93">
        <w:trPr>
          <w:trHeight w:val="651"/>
        </w:trPr>
        <w:tc>
          <w:tcPr>
            <w:tcW w:w="10490" w:type="dxa"/>
            <w:gridSpan w:val="8"/>
            <w:shd w:val="clear" w:color="auto" w:fill="FFFFFF"/>
          </w:tcPr>
          <w:p w:rsidR="00940687" w:rsidRPr="00940687" w:rsidRDefault="00940687" w:rsidP="00572DA0">
            <w:pPr>
              <w:rPr>
                <w:rFonts w:ascii="Arial" w:hAnsi="Arial" w:cs="Arial"/>
                <w:color w:val="000000" w:themeColor="text1"/>
                <w:sz w:val="22"/>
                <w:szCs w:val="22"/>
              </w:rPr>
            </w:pPr>
            <w:r>
              <w:rPr>
                <w:rFonts w:ascii="Arial" w:hAnsi="Arial" w:cs="Arial"/>
                <w:color w:val="000000" w:themeColor="text1"/>
                <w:sz w:val="22"/>
                <w:szCs w:val="22"/>
              </w:rPr>
              <w:t>Quiero que el cliente llene los datos de un formulario con información acerca de la deman</w:t>
            </w:r>
            <w:r w:rsidR="00AE2E93">
              <w:rPr>
                <w:rFonts w:ascii="Arial" w:hAnsi="Arial" w:cs="Arial"/>
                <w:color w:val="000000" w:themeColor="text1"/>
                <w:sz w:val="22"/>
                <w:szCs w:val="22"/>
              </w:rPr>
              <w:t>d</w:t>
            </w:r>
            <w:r>
              <w:rPr>
                <w:rFonts w:ascii="Arial" w:hAnsi="Arial" w:cs="Arial"/>
                <w:color w:val="000000" w:themeColor="text1"/>
                <w:sz w:val="22"/>
                <w:szCs w:val="22"/>
              </w:rPr>
              <w:t>a</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AE2E93">
        <w:trPr>
          <w:trHeight w:val="565"/>
        </w:trPr>
        <w:tc>
          <w:tcPr>
            <w:tcW w:w="10490" w:type="dxa"/>
            <w:gridSpan w:val="8"/>
            <w:shd w:val="clear" w:color="auto" w:fill="FFFFFF"/>
          </w:tcPr>
          <w:p w:rsidR="004B4F05" w:rsidRPr="00940687" w:rsidRDefault="00940687" w:rsidP="00572DA0">
            <w:pPr>
              <w:rPr>
                <w:rFonts w:ascii="Arial" w:hAnsi="Arial" w:cs="Arial"/>
                <w:color w:val="000000" w:themeColor="text1"/>
                <w:sz w:val="22"/>
                <w:szCs w:val="22"/>
              </w:rPr>
            </w:pPr>
            <w:r>
              <w:rPr>
                <w:rFonts w:ascii="Arial" w:hAnsi="Arial" w:cs="Arial"/>
                <w:color w:val="000000" w:themeColor="text1"/>
                <w:sz w:val="22"/>
                <w:szCs w:val="22"/>
              </w:rPr>
              <w:t xml:space="preserve">Con la finalidad de que </w:t>
            </w:r>
            <w:r w:rsidR="00AE2E93">
              <w:rPr>
                <w:rFonts w:ascii="Arial" w:hAnsi="Arial" w:cs="Arial"/>
                <w:color w:val="000000" w:themeColor="text1"/>
                <w:sz w:val="22"/>
                <w:szCs w:val="22"/>
              </w:rPr>
              <w:t>se facilite la obtención de información para el proceso legal.</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AE2E93" w:rsidRDefault="00AE2E93" w:rsidP="00572DA0">
            <w:pPr>
              <w:jc w:val="both"/>
              <w:rPr>
                <w:rFonts w:ascii="Arial" w:hAnsi="Arial" w:cs="Arial"/>
                <w:color w:val="000000" w:themeColor="text1"/>
                <w:sz w:val="22"/>
                <w:szCs w:val="22"/>
              </w:rPr>
            </w:pPr>
            <w:r w:rsidRPr="00AE2E93">
              <w:rPr>
                <w:rFonts w:ascii="Arial" w:hAnsi="Arial" w:cs="Arial"/>
                <w:color w:val="000000" w:themeColor="text1"/>
                <w:sz w:val="22"/>
                <w:szCs w:val="22"/>
              </w:rPr>
              <w:t>1.</w:t>
            </w:r>
          </w:p>
        </w:tc>
        <w:tc>
          <w:tcPr>
            <w:tcW w:w="1949" w:type="dxa"/>
            <w:gridSpan w:val="2"/>
            <w:shd w:val="clear" w:color="auto" w:fill="FFFFFF"/>
          </w:tcPr>
          <w:p w:rsidR="00AE2E93" w:rsidRPr="00AE2E93" w:rsidRDefault="00AE2E93" w:rsidP="00572DA0">
            <w:pPr>
              <w:jc w:val="both"/>
              <w:rPr>
                <w:rFonts w:ascii="Arial" w:hAnsi="Arial" w:cs="Arial"/>
                <w:color w:val="000000" w:themeColor="text1"/>
                <w:sz w:val="22"/>
                <w:szCs w:val="22"/>
              </w:rPr>
            </w:pPr>
            <w:r>
              <w:rPr>
                <w:rFonts w:ascii="Arial" w:hAnsi="Arial" w:cs="Arial"/>
                <w:color w:val="000000" w:themeColor="text1"/>
                <w:sz w:val="22"/>
                <w:szCs w:val="22"/>
              </w:rPr>
              <w:t>Llenado del formulario correctamente.</w:t>
            </w:r>
          </w:p>
        </w:tc>
        <w:tc>
          <w:tcPr>
            <w:tcW w:w="2571" w:type="dxa"/>
            <w:gridSpan w:val="3"/>
            <w:shd w:val="clear" w:color="auto" w:fill="FFFFFF"/>
          </w:tcPr>
          <w:p w:rsidR="004B4F05" w:rsidRPr="00AE2E93" w:rsidRDefault="00AE2E93" w:rsidP="00572DA0">
            <w:pPr>
              <w:jc w:val="both"/>
              <w:rPr>
                <w:rFonts w:ascii="Arial" w:hAnsi="Arial" w:cs="Arial"/>
                <w:color w:val="000000" w:themeColor="text1"/>
                <w:sz w:val="22"/>
                <w:szCs w:val="22"/>
              </w:rPr>
            </w:pPr>
            <w:r>
              <w:rPr>
                <w:rFonts w:ascii="Arial" w:hAnsi="Arial" w:cs="Arial"/>
                <w:color w:val="000000" w:themeColor="text1"/>
                <w:sz w:val="22"/>
                <w:szCs w:val="22"/>
              </w:rPr>
              <w:t>El usuario, al ingresar la información que se le pide en el formulario correctamente, y al enviarlo, debe dirigirlo a la página de pago del proceso legal.</w:t>
            </w:r>
          </w:p>
        </w:tc>
        <w:tc>
          <w:tcPr>
            <w:tcW w:w="5233" w:type="dxa"/>
            <w:gridSpan w:val="2"/>
            <w:shd w:val="clear" w:color="auto" w:fill="FFFFFF"/>
          </w:tcPr>
          <w:p w:rsidR="004B4F05" w:rsidRPr="008C2396" w:rsidRDefault="00AE2E93" w:rsidP="00572DA0">
            <w:pPr>
              <w:jc w:val="both"/>
              <w:rPr>
                <w:rFonts w:ascii="Arial" w:hAnsi="Arial" w:cs="Arial"/>
                <w:color w:val="A6A6A6"/>
                <w:sz w:val="22"/>
                <w:szCs w:val="22"/>
              </w:rPr>
            </w:pPr>
            <w:r>
              <w:rPr>
                <w:rFonts w:ascii="Arial" w:hAnsi="Arial" w:cs="Arial"/>
                <w:color w:val="000000" w:themeColor="text1"/>
                <w:sz w:val="22"/>
                <w:szCs w:val="22"/>
              </w:rPr>
              <w:t>Cuando el usuario intenta enviar su información del formulario.</w:t>
            </w:r>
          </w:p>
        </w:tc>
      </w:tr>
      <w:tr w:rsidR="004B4F05" w:rsidRPr="008C2396" w:rsidTr="00572DA0">
        <w:trPr>
          <w:trHeight w:val="1686"/>
        </w:trPr>
        <w:tc>
          <w:tcPr>
            <w:tcW w:w="737" w:type="dxa"/>
            <w:shd w:val="clear" w:color="auto" w:fill="FFFFFF"/>
          </w:tcPr>
          <w:p w:rsidR="004B4F05" w:rsidRPr="00AE2E93" w:rsidRDefault="004B4F05" w:rsidP="00572DA0">
            <w:pPr>
              <w:jc w:val="both"/>
              <w:rPr>
                <w:rFonts w:ascii="Arial" w:hAnsi="Arial" w:cs="Arial"/>
                <w:color w:val="000000" w:themeColor="text1"/>
                <w:sz w:val="22"/>
                <w:szCs w:val="22"/>
              </w:rPr>
            </w:pPr>
            <w:r w:rsidRPr="00AE2E93">
              <w:rPr>
                <w:rFonts w:ascii="Arial" w:hAnsi="Arial" w:cs="Arial"/>
                <w:color w:val="000000" w:themeColor="text1"/>
                <w:sz w:val="22"/>
                <w:szCs w:val="22"/>
              </w:rPr>
              <w:t>2</w:t>
            </w:r>
            <w:r w:rsidR="00AE2E93" w:rsidRPr="00AE2E93">
              <w:rPr>
                <w:rFonts w:ascii="Arial" w:hAnsi="Arial" w:cs="Arial"/>
                <w:color w:val="000000" w:themeColor="text1"/>
                <w:sz w:val="22"/>
                <w:szCs w:val="22"/>
              </w:rPr>
              <w:t>.</w:t>
            </w:r>
          </w:p>
        </w:tc>
        <w:tc>
          <w:tcPr>
            <w:tcW w:w="1949" w:type="dxa"/>
            <w:gridSpan w:val="2"/>
            <w:shd w:val="clear" w:color="auto" w:fill="FFFFFF"/>
          </w:tcPr>
          <w:p w:rsidR="004B4F05" w:rsidRPr="00AE2E93" w:rsidRDefault="00AE2E93" w:rsidP="00572DA0">
            <w:pPr>
              <w:jc w:val="both"/>
              <w:rPr>
                <w:rFonts w:ascii="Arial" w:hAnsi="Arial" w:cs="Arial"/>
                <w:color w:val="000000" w:themeColor="text1"/>
                <w:sz w:val="22"/>
                <w:szCs w:val="22"/>
              </w:rPr>
            </w:pPr>
            <w:r>
              <w:rPr>
                <w:rFonts w:ascii="Arial" w:hAnsi="Arial" w:cs="Arial"/>
                <w:color w:val="000000" w:themeColor="text1"/>
                <w:sz w:val="22"/>
                <w:szCs w:val="22"/>
              </w:rPr>
              <w:t>Llenado incompleto del formulario</w:t>
            </w:r>
          </w:p>
        </w:tc>
        <w:tc>
          <w:tcPr>
            <w:tcW w:w="2571" w:type="dxa"/>
            <w:gridSpan w:val="3"/>
            <w:shd w:val="clear" w:color="auto" w:fill="FFFFFF"/>
          </w:tcPr>
          <w:p w:rsidR="004B4F05" w:rsidRPr="00AE2E93" w:rsidRDefault="00AE2E93" w:rsidP="00572DA0">
            <w:pPr>
              <w:jc w:val="both"/>
              <w:rPr>
                <w:rFonts w:ascii="Arial" w:hAnsi="Arial" w:cs="Arial"/>
                <w:color w:val="000000" w:themeColor="text1"/>
                <w:sz w:val="22"/>
                <w:szCs w:val="22"/>
              </w:rPr>
            </w:pPr>
            <w:r>
              <w:rPr>
                <w:rFonts w:ascii="Arial" w:hAnsi="Arial" w:cs="Arial"/>
                <w:color w:val="000000" w:themeColor="text1"/>
                <w:sz w:val="22"/>
                <w:szCs w:val="22"/>
              </w:rPr>
              <w:t>En caso de que el usuario deje campos vacíos en el formulario, se debe mostrar un error pidiéndole que debe llenar todos los campos.</w:t>
            </w:r>
          </w:p>
        </w:tc>
        <w:tc>
          <w:tcPr>
            <w:tcW w:w="5233" w:type="dxa"/>
            <w:gridSpan w:val="2"/>
            <w:shd w:val="clear" w:color="auto" w:fill="FFFFFF"/>
          </w:tcPr>
          <w:p w:rsidR="004B4F05" w:rsidRPr="008C2396" w:rsidRDefault="00AE2E93" w:rsidP="00AE2E93">
            <w:pPr>
              <w:jc w:val="both"/>
              <w:rPr>
                <w:rFonts w:ascii="Arial" w:hAnsi="Arial" w:cs="Arial"/>
                <w:color w:val="A6A6A6"/>
                <w:sz w:val="22"/>
                <w:szCs w:val="22"/>
              </w:rPr>
            </w:pPr>
            <w:r w:rsidRPr="00AE2E93">
              <w:rPr>
                <w:rFonts w:ascii="Arial" w:hAnsi="Arial" w:cs="Arial"/>
                <w:color w:val="000000"/>
                <w:sz w:val="22"/>
                <w:szCs w:val="22"/>
              </w:rPr>
              <w:t>Cuando el usuario intenta enviar su información del formulario.</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lastRenderedPageBreak/>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4C0C1653">
                  <wp:extent cx="1151890" cy="783590"/>
                  <wp:effectExtent l="0" t="0" r="10160" b="16510"/>
                  <wp:docPr id="16" name="Imagen 16"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22F4C0F6">
                  <wp:extent cx="926465" cy="522605"/>
                  <wp:effectExtent l="0" t="0" r="0" b="0"/>
                  <wp:docPr id="17" name="Imagen 17"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443E11" w:rsidRDefault="00443E11" w:rsidP="00572DA0">
            <w:pPr>
              <w:jc w:val="both"/>
              <w:rPr>
                <w:rFonts w:ascii="Arial" w:hAnsi="Arial" w:cs="Arial"/>
                <w:b/>
                <w:color w:val="000000" w:themeColor="text1"/>
                <w:sz w:val="22"/>
                <w:szCs w:val="22"/>
              </w:rPr>
            </w:pPr>
            <w:r>
              <w:rPr>
                <w:rFonts w:ascii="Arial" w:hAnsi="Arial" w:cs="Arial"/>
                <w:color w:val="000000" w:themeColor="text1"/>
                <w:sz w:val="22"/>
                <w:szCs w:val="22"/>
              </w:rPr>
              <w:t>HU-4</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443E11" w:rsidRDefault="00443E11" w:rsidP="00572DA0">
            <w:pPr>
              <w:jc w:val="both"/>
              <w:rPr>
                <w:rFonts w:ascii="Arial" w:hAnsi="Arial" w:cs="Arial"/>
                <w:b/>
                <w:color w:val="000000" w:themeColor="text1"/>
                <w:sz w:val="22"/>
                <w:szCs w:val="22"/>
              </w:rPr>
            </w:pPr>
            <w:r w:rsidRPr="00443E11">
              <w:rPr>
                <w:rFonts w:ascii="Arial" w:hAnsi="Arial" w:cs="Arial"/>
                <w:color w:val="000000" w:themeColor="text1"/>
                <w:sz w:val="22"/>
                <w:szCs w:val="22"/>
              </w:rPr>
              <w:t>Pago de</w:t>
            </w:r>
            <w:r>
              <w:rPr>
                <w:rFonts w:ascii="Arial" w:hAnsi="Arial" w:cs="Arial"/>
                <w:color w:val="000000" w:themeColor="text1"/>
                <w:sz w:val="22"/>
                <w:szCs w:val="22"/>
              </w:rPr>
              <w:t>l proceso legal.</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443E11" w:rsidRDefault="00443E11" w:rsidP="00572DA0">
            <w:pPr>
              <w:jc w:val="both"/>
              <w:rPr>
                <w:rFonts w:ascii="Arial" w:hAnsi="Arial" w:cs="Arial"/>
                <w:b/>
                <w:color w:val="000000" w:themeColor="text1"/>
                <w:sz w:val="22"/>
                <w:szCs w:val="22"/>
              </w:rPr>
            </w:pPr>
            <w:r>
              <w:rPr>
                <w:rFonts w:ascii="Arial" w:hAnsi="Arial" w:cs="Arial"/>
                <w:color w:val="000000" w:themeColor="text1"/>
                <w:sz w:val="22"/>
                <w:szCs w:val="22"/>
              </w:rPr>
              <w:t>28/02/2022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24695A">
        <w:trPr>
          <w:trHeight w:val="675"/>
        </w:trPr>
        <w:tc>
          <w:tcPr>
            <w:tcW w:w="10490" w:type="dxa"/>
            <w:gridSpan w:val="8"/>
            <w:shd w:val="clear" w:color="auto" w:fill="FFFFFF"/>
          </w:tcPr>
          <w:p w:rsidR="004B4F05" w:rsidRPr="0024695A" w:rsidRDefault="0024695A" w:rsidP="00572DA0">
            <w:pPr>
              <w:rPr>
                <w:rFonts w:ascii="Arial" w:hAnsi="Arial" w:cs="Arial"/>
                <w:color w:val="000000" w:themeColor="text1"/>
                <w:sz w:val="22"/>
                <w:szCs w:val="22"/>
              </w:rPr>
            </w:pPr>
            <w:r>
              <w:rPr>
                <w:rFonts w:ascii="Arial" w:hAnsi="Arial" w:cs="Arial"/>
                <w:color w:val="000000" w:themeColor="text1"/>
                <w:sz w:val="22"/>
                <w:szCs w:val="22"/>
              </w:rPr>
              <w:t>Quiero que la página le permita al usuario hacer su transferencia al despacho</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24695A">
        <w:trPr>
          <w:trHeight w:val="561"/>
        </w:trPr>
        <w:tc>
          <w:tcPr>
            <w:tcW w:w="10490" w:type="dxa"/>
            <w:gridSpan w:val="8"/>
            <w:shd w:val="clear" w:color="auto" w:fill="FFFFFF"/>
          </w:tcPr>
          <w:p w:rsidR="004B4F05" w:rsidRPr="0024695A" w:rsidRDefault="0024695A" w:rsidP="00572DA0">
            <w:pPr>
              <w:rPr>
                <w:rFonts w:ascii="Arial" w:hAnsi="Arial" w:cs="Arial"/>
                <w:color w:val="000000" w:themeColor="text1"/>
                <w:sz w:val="22"/>
                <w:szCs w:val="22"/>
              </w:rPr>
            </w:pPr>
            <w:r>
              <w:rPr>
                <w:rFonts w:ascii="Arial" w:hAnsi="Arial" w:cs="Arial"/>
                <w:color w:val="000000" w:themeColor="text1"/>
                <w:sz w:val="22"/>
                <w:szCs w:val="22"/>
              </w:rPr>
              <w:t>Con la finalidad de que se comience el proceso legal.</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1112C2">
        <w:trPr>
          <w:trHeight w:val="1967"/>
        </w:trPr>
        <w:tc>
          <w:tcPr>
            <w:tcW w:w="737" w:type="dxa"/>
            <w:shd w:val="clear" w:color="auto" w:fill="FFFFFF"/>
          </w:tcPr>
          <w:p w:rsidR="004B4F05" w:rsidRPr="002A56A2" w:rsidRDefault="002A56A2" w:rsidP="00572DA0">
            <w:pPr>
              <w:jc w:val="both"/>
              <w:rPr>
                <w:rFonts w:ascii="Arial" w:hAnsi="Arial" w:cs="Arial"/>
                <w:color w:val="000000" w:themeColor="text1"/>
                <w:sz w:val="22"/>
                <w:szCs w:val="22"/>
              </w:rPr>
            </w:pPr>
            <w:r w:rsidRPr="002A56A2">
              <w:rPr>
                <w:rFonts w:ascii="Arial" w:hAnsi="Arial" w:cs="Arial"/>
                <w:color w:val="000000" w:themeColor="text1"/>
                <w:sz w:val="22"/>
                <w:szCs w:val="22"/>
              </w:rPr>
              <w:t>1.</w:t>
            </w:r>
          </w:p>
        </w:tc>
        <w:tc>
          <w:tcPr>
            <w:tcW w:w="1949" w:type="dxa"/>
            <w:gridSpan w:val="2"/>
            <w:shd w:val="clear" w:color="auto" w:fill="FFFFFF"/>
          </w:tcPr>
          <w:p w:rsidR="004B4F05" w:rsidRPr="002A56A2" w:rsidRDefault="002A56A2" w:rsidP="00572DA0">
            <w:pPr>
              <w:jc w:val="both"/>
              <w:rPr>
                <w:rFonts w:ascii="Arial" w:hAnsi="Arial" w:cs="Arial"/>
                <w:color w:val="000000" w:themeColor="text1"/>
                <w:sz w:val="22"/>
                <w:szCs w:val="22"/>
              </w:rPr>
            </w:pPr>
            <w:r w:rsidRPr="002A56A2">
              <w:rPr>
                <w:rFonts w:ascii="Arial" w:hAnsi="Arial" w:cs="Arial"/>
                <w:color w:val="000000" w:themeColor="text1"/>
                <w:sz w:val="22"/>
                <w:szCs w:val="22"/>
              </w:rPr>
              <w:t>Pago del usuario al despacho por el proceso legal.</w:t>
            </w:r>
          </w:p>
        </w:tc>
        <w:tc>
          <w:tcPr>
            <w:tcW w:w="2571" w:type="dxa"/>
            <w:gridSpan w:val="3"/>
            <w:shd w:val="clear" w:color="auto" w:fill="FFFFFF"/>
          </w:tcPr>
          <w:p w:rsidR="004B4F05" w:rsidRPr="008C2396" w:rsidRDefault="002A56A2" w:rsidP="00572DA0">
            <w:pPr>
              <w:jc w:val="both"/>
              <w:rPr>
                <w:rFonts w:ascii="Arial" w:hAnsi="Arial" w:cs="Arial"/>
                <w:color w:val="A6A6A6"/>
                <w:sz w:val="22"/>
                <w:szCs w:val="22"/>
              </w:rPr>
            </w:pPr>
            <w:r>
              <w:rPr>
                <w:rFonts w:ascii="Arial" w:hAnsi="Arial" w:cs="Arial"/>
                <w:color w:val="000000" w:themeColor="text1"/>
                <w:sz w:val="22"/>
                <w:szCs w:val="22"/>
              </w:rPr>
              <w:t xml:space="preserve">En caso de que </w:t>
            </w:r>
            <w:r w:rsidR="001112C2">
              <w:rPr>
                <w:rFonts w:ascii="Arial" w:hAnsi="Arial" w:cs="Arial"/>
                <w:color w:val="000000" w:themeColor="text1"/>
                <w:sz w:val="22"/>
                <w:szCs w:val="22"/>
              </w:rPr>
              <w:t>se haya recibido su transferencia, debe mostrar un mensaje de que se completó el pago satisfactoriamente.</w:t>
            </w:r>
          </w:p>
        </w:tc>
        <w:tc>
          <w:tcPr>
            <w:tcW w:w="5233" w:type="dxa"/>
            <w:gridSpan w:val="2"/>
            <w:shd w:val="clear" w:color="auto" w:fill="FFFFFF"/>
          </w:tcPr>
          <w:p w:rsidR="001112C2" w:rsidRPr="001112C2" w:rsidRDefault="001112C2" w:rsidP="001112C2">
            <w:pPr>
              <w:jc w:val="both"/>
              <w:rPr>
                <w:rFonts w:ascii="Arial" w:hAnsi="Arial" w:cs="Arial"/>
                <w:color w:val="000000" w:themeColor="text1"/>
                <w:sz w:val="22"/>
                <w:szCs w:val="22"/>
              </w:rPr>
            </w:pPr>
            <w:r>
              <w:rPr>
                <w:rFonts w:ascii="Arial" w:hAnsi="Arial" w:cs="Arial"/>
                <w:color w:val="000000" w:themeColor="text1"/>
                <w:sz w:val="22"/>
                <w:szCs w:val="22"/>
              </w:rPr>
              <w:t>Cuando el usuario hace el pago de la demanda.</w:t>
            </w:r>
          </w:p>
          <w:p w:rsidR="004B4F05" w:rsidRPr="008C2396" w:rsidRDefault="004B4F05" w:rsidP="00572DA0">
            <w:pPr>
              <w:jc w:val="both"/>
              <w:rPr>
                <w:rFonts w:ascii="Arial" w:hAnsi="Arial" w:cs="Arial"/>
                <w:color w:val="A6A6A6"/>
                <w:sz w:val="22"/>
                <w:szCs w:val="22"/>
              </w:rPr>
            </w:pPr>
          </w:p>
        </w:tc>
      </w:tr>
      <w:tr w:rsidR="004B4F05" w:rsidRPr="008C2396" w:rsidTr="00572DA0">
        <w:trPr>
          <w:trHeight w:val="1686"/>
        </w:trPr>
        <w:tc>
          <w:tcPr>
            <w:tcW w:w="737" w:type="dxa"/>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2.</w:t>
            </w:r>
          </w:p>
        </w:tc>
        <w:tc>
          <w:tcPr>
            <w:tcW w:w="1949" w:type="dxa"/>
            <w:gridSpan w:val="2"/>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Pago incompleto por la demanda.</w:t>
            </w:r>
          </w:p>
        </w:tc>
        <w:tc>
          <w:tcPr>
            <w:tcW w:w="2571" w:type="dxa"/>
            <w:gridSpan w:val="3"/>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En caso de que el cliente no tenga fondos suficientes para completar el pago, se debe rechazar el pago y mostrar un error.</w:t>
            </w:r>
          </w:p>
        </w:tc>
        <w:tc>
          <w:tcPr>
            <w:tcW w:w="5233" w:type="dxa"/>
            <w:gridSpan w:val="2"/>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Cuando el cliente intenta pagar por el proceso legal.</w:t>
            </w:r>
          </w:p>
          <w:p w:rsidR="004B4F05" w:rsidRPr="008C2396" w:rsidRDefault="004B4F05" w:rsidP="00572DA0">
            <w:pPr>
              <w:ind w:left="720"/>
              <w:jc w:val="both"/>
              <w:rPr>
                <w:rFonts w:ascii="Arial" w:hAnsi="Arial" w:cs="Arial"/>
                <w:color w:val="A6A6A6"/>
                <w:sz w:val="22"/>
                <w:szCs w:val="22"/>
              </w:rPr>
            </w:pPr>
          </w:p>
        </w:tc>
      </w:tr>
      <w:tr w:rsidR="004B4F05" w:rsidRPr="008C2396" w:rsidTr="00572DA0">
        <w:trPr>
          <w:trHeight w:val="1686"/>
        </w:trPr>
        <w:tc>
          <w:tcPr>
            <w:tcW w:w="737" w:type="dxa"/>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3.</w:t>
            </w:r>
          </w:p>
        </w:tc>
        <w:tc>
          <w:tcPr>
            <w:tcW w:w="1949" w:type="dxa"/>
            <w:gridSpan w:val="2"/>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Rechazo del banco/tarjeta.</w:t>
            </w:r>
          </w:p>
        </w:tc>
        <w:tc>
          <w:tcPr>
            <w:tcW w:w="2571" w:type="dxa"/>
            <w:gridSpan w:val="3"/>
            <w:shd w:val="clear" w:color="auto" w:fill="FFFFFF"/>
          </w:tcPr>
          <w:p w:rsidR="004B4F05" w:rsidRPr="001112C2" w:rsidRDefault="001112C2" w:rsidP="00572DA0">
            <w:pPr>
              <w:jc w:val="both"/>
              <w:rPr>
                <w:rFonts w:ascii="Arial" w:hAnsi="Arial" w:cs="Arial"/>
                <w:color w:val="000000" w:themeColor="text1"/>
                <w:sz w:val="22"/>
                <w:szCs w:val="22"/>
              </w:rPr>
            </w:pPr>
            <w:r>
              <w:rPr>
                <w:rFonts w:ascii="Arial" w:hAnsi="Arial" w:cs="Arial"/>
                <w:color w:val="000000" w:themeColor="text1"/>
                <w:sz w:val="22"/>
                <w:szCs w:val="22"/>
              </w:rPr>
              <w:t>Si el banco o la tarjeta rechaza la transferencia, se debe mostrar un error.</w:t>
            </w:r>
          </w:p>
        </w:tc>
        <w:tc>
          <w:tcPr>
            <w:tcW w:w="5233" w:type="dxa"/>
            <w:gridSpan w:val="2"/>
            <w:shd w:val="clear" w:color="auto" w:fill="FFFFFF"/>
          </w:tcPr>
          <w:p w:rsidR="004B4F05" w:rsidRPr="001112C2" w:rsidRDefault="001112C2" w:rsidP="00572DA0">
            <w:pPr>
              <w:jc w:val="both"/>
              <w:rPr>
                <w:rFonts w:ascii="Arial" w:hAnsi="Arial" w:cs="Arial"/>
                <w:color w:val="000000"/>
                <w:sz w:val="22"/>
                <w:szCs w:val="22"/>
              </w:rPr>
            </w:pPr>
            <w:r w:rsidRPr="001112C2">
              <w:rPr>
                <w:rFonts w:ascii="Arial" w:hAnsi="Arial" w:cs="Arial"/>
                <w:color w:val="000000"/>
                <w:sz w:val="22"/>
                <w:szCs w:val="22"/>
              </w:rPr>
              <w:t>Cuando el cliente intenta pagar por el proceso legal.</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006A1700">
                  <wp:extent cx="1151890" cy="783590"/>
                  <wp:effectExtent l="0" t="0" r="10160" b="16510"/>
                  <wp:docPr id="18" name="Imagen 18"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65F55BEC">
                  <wp:extent cx="926465" cy="522605"/>
                  <wp:effectExtent l="0" t="0" r="0" b="0"/>
                  <wp:docPr id="19" name="Imagen 19"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356CDA" w:rsidRDefault="00356CDA" w:rsidP="00572DA0">
            <w:pPr>
              <w:jc w:val="both"/>
              <w:rPr>
                <w:rFonts w:ascii="Arial" w:hAnsi="Arial" w:cs="Arial"/>
                <w:b/>
                <w:color w:val="000000" w:themeColor="text1"/>
                <w:sz w:val="22"/>
                <w:szCs w:val="22"/>
              </w:rPr>
            </w:pPr>
            <w:r w:rsidRPr="00356CDA">
              <w:rPr>
                <w:rFonts w:ascii="Arial" w:hAnsi="Arial" w:cs="Arial"/>
                <w:color w:val="000000" w:themeColor="text1"/>
                <w:sz w:val="22"/>
                <w:szCs w:val="22"/>
              </w:rPr>
              <w:t>HU-5</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356CDA" w:rsidRDefault="00356CDA" w:rsidP="00572DA0">
            <w:pPr>
              <w:jc w:val="both"/>
              <w:rPr>
                <w:rFonts w:ascii="Arial" w:hAnsi="Arial" w:cs="Arial"/>
                <w:b/>
                <w:color w:val="000000" w:themeColor="text1"/>
                <w:sz w:val="22"/>
                <w:szCs w:val="22"/>
              </w:rPr>
            </w:pPr>
            <w:r>
              <w:rPr>
                <w:rFonts w:ascii="Arial" w:hAnsi="Arial" w:cs="Arial"/>
                <w:color w:val="000000" w:themeColor="text1"/>
                <w:sz w:val="22"/>
                <w:szCs w:val="22"/>
              </w:rPr>
              <w:t>Actualizaciones del proceso legal.</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356CDA" w:rsidRDefault="00356CDA" w:rsidP="00572DA0">
            <w:pPr>
              <w:jc w:val="both"/>
              <w:rPr>
                <w:rFonts w:ascii="Arial" w:hAnsi="Arial" w:cs="Arial"/>
                <w:b/>
                <w:color w:val="000000" w:themeColor="text1"/>
                <w:sz w:val="22"/>
                <w:szCs w:val="22"/>
              </w:rPr>
            </w:pPr>
            <w:r>
              <w:rPr>
                <w:rFonts w:ascii="Arial" w:hAnsi="Arial" w:cs="Arial"/>
                <w:color w:val="000000" w:themeColor="text1"/>
                <w:sz w:val="22"/>
                <w:szCs w:val="22"/>
              </w:rPr>
              <w:t>28/02/2022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9267AB">
        <w:trPr>
          <w:trHeight w:val="672"/>
        </w:trPr>
        <w:tc>
          <w:tcPr>
            <w:tcW w:w="10490" w:type="dxa"/>
            <w:gridSpan w:val="8"/>
            <w:shd w:val="clear" w:color="auto" w:fill="FFFFFF"/>
          </w:tcPr>
          <w:p w:rsidR="009267AB" w:rsidRPr="009267AB" w:rsidRDefault="009267AB" w:rsidP="00572DA0">
            <w:pPr>
              <w:rPr>
                <w:rFonts w:ascii="Arial" w:hAnsi="Arial" w:cs="Arial"/>
                <w:color w:val="000000" w:themeColor="text1"/>
                <w:sz w:val="22"/>
                <w:szCs w:val="22"/>
              </w:rPr>
            </w:pPr>
            <w:r>
              <w:rPr>
                <w:rFonts w:ascii="Arial" w:hAnsi="Arial" w:cs="Arial"/>
                <w:color w:val="000000" w:themeColor="text1"/>
                <w:sz w:val="22"/>
                <w:szCs w:val="22"/>
              </w:rPr>
              <w:t>Quiero que el sistema permita visualizar las actualizaciones de los procesos legales donde está involucrado</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9267AB">
        <w:trPr>
          <w:trHeight w:val="542"/>
        </w:trPr>
        <w:tc>
          <w:tcPr>
            <w:tcW w:w="10490" w:type="dxa"/>
            <w:gridSpan w:val="8"/>
            <w:shd w:val="clear" w:color="auto" w:fill="FFFFFF"/>
          </w:tcPr>
          <w:p w:rsidR="004B4F05" w:rsidRPr="009267AB" w:rsidRDefault="009267AB" w:rsidP="00572DA0">
            <w:pPr>
              <w:rPr>
                <w:rFonts w:ascii="Arial" w:hAnsi="Arial" w:cs="Arial"/>
                <w:color w:val="000000" w:themeColor="text1"/>
                <w:sz w:val="22"/>
                <w:szCs w:val="22"/>
              </w:rPr>
            </w:pPr>
            <w:r>
              <w:rPr>
                <w:rFonts w:ascii="Arial" w:hAnsi="Arial" w:cs="Arial"/>
                <w:color w:val="000000" w:themeColor="text1"/>
                <w:sz w:val="22"/>
                <w:szCs w:val="22"/>
              </w:rPr>
              <w:t>Con la finalidad de que esté al tanto de cómo va el proceso y qué es lo que falta</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DF0350" w:rsidRDefault="00DF0350" w:rsidP="00572DA0">
            <w:pPr>
              <w:jc w:val="both"/>
              <w:rPr>
                <w:rFonts w:ascii="Arial" w:hAnsi="Arial" w:cs="Arial"/>
                <w:color w:val="000000" w:themeColor="text1"/>
                <w:sz w:val="22"/>
                <w:szCs w:val="22"/>
              </w:rPr>
            </w:pPr>
            <w:r w:rsidRPr="00DF0350">
              <w:rPr>
                <w:rFonts w:ascii="Arial" w:hAnsi="Arial" w:cs="Arial"/>
                <w:color w:val="000000" w:themeColor="text1"/>
                <w:sz w:val="22"/>
                <w:szCs w:val="22"/>
              </w:rPr>
              <w:t>1.</w:t>
            </w:r>
          </w:p>
        </w:tc>
        <w:tc>
          <w:tcPr>
            <w:tcW w:w="1949" w:type="dxa"/>
            <w:gridSpan w:val="2"/>
            <w:shd w:val="clear" w:color="auto" w:fill="FFFFFF"/>
          </w:tcPr>
          <w:p w:rsidR="004B4F05" w:rsidRPr="008C2396" w:rsidRDefault="00DF0350" w:rsidP="00572DA0">
            <w:pPr>
              <w:jc w:val="both"/>
              <w:rPr>
                <w:rFonts w:ascii="Arial" w:hAnsi="Arial" w:cs="Arial"/>
                <w:color w:val="A6A6A6"/>
                <w:sz w:val="22"/>
                <w:szCs w:val="22"/>
              </w:rPr>
            </w:pPr>
            <w:r>
              <w:rPr>
                <w:rFonts w:ascii="Arial" w:hAnsi="Arial" w:cs="Arial"/>
                <w:color w:val="000000" w:themeColor="text1"/>
                <w:sz w:val="22"/>
                <w:szCs w:val="22"/>
              </w:rPr>
              <w:t>Ingreso a la página de una demanda.</w:t>
            </w:r>
          </w:p>
        </w:tc>
        <w:tc>
          <w:tcPr>
            <w:tcW w:w="2571" w:type="dxa"/>
            <w:gridSpan w:val="3"/>
            <w:shd w:val="clear" w:color="auto" w:fill="FFFFFF"/>
          </w:tcPr>
          <w:p w:rsidR="004A5226" w:rsidRPr="004A5226" w:rsidRDefault="004A5226" w:rsidP="00572DA0">
            <w:pPr>
              <w:jc w:val="both"/>
              <w:rPr>
                <w:rFonts w:ascii="Arial" w:hAnsi="Arial" w:cs="Arial"/>
                <w:color w:val="000000" w:themeColor="text1"/>
                <w:sz w:val="22"/>
                <w:szCs w:val="22"/>
              </w:rPr>
            </w:pPr>
            <w:r>
              <w:rPr>
                <w:rFonts w:ascii="Arial" w:hAnsi="Arial" w:cs="Arial"/>
                <w:color w:val="000000" w:themeColor="text1"/>
                <w:sz w:val="22"/>
                <w:szCs w:val="22"/>
              </w:rPr>
              <w:t>En caso de que el usuario tenga uno o  varios procesos legales, deben aparecer una pestaña por cada demanda donde, al dar clic a alguno de ellas, puede ver las actualizaciones.</w:t>
            </w:r>
          </w:p>
        </w:tc>
        <w:tc>
          <w:tcPr>
            <w:tcW w:w="5233" w:type="dxa"/>
            <w:gridSpan w:val="2"/>
            <w:shd w:val="clear" w:color="auto" w:fill="FFFFFF"/>
          </w:tcPr>
          <w:p w:rsidR="004B4F05" w:rsidRPr="008C2396" w:rsidRDefault="004A5226" w:rsidP="00572DA0">
            <w:pPr>
              <w:jc w:val="both"/>
              <w:rPr>
                <w:rFonts w:ascii="Arial" w:hAnsi="Arial" w:cs="Arial"/>
                <w:color w:val="A6A6A6"/>
                <w:sz w:val="22"/>
                <w:szCs w:val="22"/>
              </w:rPr>
            </w:pPr>
            <w:r>
              <w:rPr>
                <w:rFonts w:ascii="Arial" w:hAnsi="Arial" w:cs="Arial"/>
                <w:color w:val="000000" w:themeColor="text1"/>
                <w:sz w:val="22"/>
                <w:szCs w:val="22"/>
              </w:rPr>
              <w:t>Cuando el empleado accede a su perfil y desea ver las actualizaciones de alguna de sus demandas.</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4AC5D3E0">
                  <wp:extent cx="1151890" cy="783590"/>
                  <wp:effectExtent l="0" t="0" r="10160" b="16510"/>
                  <wp:docPr id="20" name="Imagen 20"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6A9F76FB">
                  <wp:extent cx="926465" cy="522605"/>
                  <wp:effectExtent l="0" t="0" r="0" b="0"/>
                  <wp:docPr id="21" name="Imagen 21"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CC7880" w:rsidRDefault="00CC7880" w:rsidP="00572DA0">
            <w:pPr>
              <w:jc w:val="both"/>
              <w:rPr>
                <w:rFonts w:ascii="Arial" w:hAnsi="Arial" w:cs="Arial"/>
                <w:b/>
                <w:color w:val="000000" w:themeColor="text1"/>
                <w:sz w:val="22"/>
                <w:szCs w:val="22"/>
              </w:rPr>
            </w:pPr>
            <w:r>
              <w:rPr>
                <w:rFonts w:ascii="Arial" w:hAnsi="Arial" w:cs="Arial"/>
                <w:color w:val="000000" w:themeColor="text1"/>
                <w:sz w:val="22"/>
                <w:szCs w:val="22"/>
              </w:rPr>
              <w:t>HU-6</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CC7880" w:rsidRDefault="00CC7880" w:rsidP="00572DA0">
            <w:pPr>
              <w:jc w:val="both"/>
              <w:rPr>
                <w:rFonts w:ascii="Arial" w:hAnsi="Arial" w:cs="Arial"/>
                <w:b/>
                <w:color w:val="000000" w:themeColor="text1"/>
                <w:sz w:val="22"/>
                <w:szCs w:val="22"/>
              </w:rPr>
            </w:pPr>
            <w:r>
              <w:rPr>
                <w:rFonts w:ascii="Arial" w:hAnsi="Arial" w:cs="Arial"/>
                <w:color w:val="000000" w:themeColor="text1"/>
                <w:sz w:val="22"/>
                <w:szCs w:val="22"/>
              </w:rPr>
              <w:t>Correos de notificación</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CC7880" w:rsidRDefault="00CC7880" w:rsidP="00572DA0">
            <w:pPr>
              <w:jc w:val="both"/>
              <w:rPr>
                <w:rFonts w:ascii="Arial" w:hAnsi="Arial" w:cs="Arial"/>
                <w:b/>
                <w:color w:val="000000" w:themeColor="text1"/>
                <w:sz w:val="22"/>
                <w:szCs w:val="22"/>
              </w:rPr>
            </w:pPr>
            <w:r>
              <w:rPr>
                <w:rFonts w:ascii="Arial" w:hAnsi="Arial" w:cs="Arial"/>
                <w:color w:val="000000" w:themeColor="text1"/>
                <w:sz w:val="22"/>
                <w:szCs w:val="22"/>
              </w:rPr>
              <w:t>01/03/2022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8C2396" w:rsidRDefault="004B4F05" w:rsidP="00572DA0">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CC7880">
        <w:trPr>
          <w:trHeight w:val="582"/>
        </w:trPr>
        <w:tc>
          <w:tcPr>
            <w:tcW w:w="10490" w:type="dxa"/>
            <w:gridSpan w:val="8"/>
            <w:shd w:val="clear" w:color="auto" w:fill="FFFFFF"/>
          </w:tcPr>
          <w:p w:rsidR="00CC7880" w:rsidRPr="00CC7880" w:rsidRDefault="00CC7880" w:rsidP="00572DA0">
            <w:pPr>
              <w:rPr>
                <w:rFonts w:ascii="Arial" w:hAnsi="Arial" w:cs="Arial"/>
                <w:color w:val="000000" w:themeColor="text1"/>
                <w:sz w:val="22"/>
                <w:szCs w:val="22"/>
              </w:rPr>
            </w:pPr>
            <w:r>
              <w:rPr>
                <w:rFonts w:ascii="Arial" w:hAnsi="Arial" w:cs="Arial"/>
                <w:color w:val="000000" w:themeColor="text1"/>
                <w:sz w:val="22"/>
                <w:szCs w:val="22"/>
              </w:rPr>
              <w:t>Quiero que el sistema mande correos de notificación cada que haya una actualización de su demanda</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CC7880">
        <w:trPr>
          <w:trHeight w:val="552"/>
        </w:trPr>
        <w:tc>
          <w:tcPr>
            <w:tcW w:w="10490" w:type="dxa"/>
            <w:gridSpan w:val="8"/>
            <w:shd w:val="clear" w:color="auto" w:fill="FFFFFF"/>
          </w:tcPr>
          <w:p w:rsidR="004B4F05" w:rsidRPr="00CC7880" w:rsidRDefault="00CC7880" w:rsidP="00572DA0">
            <w:pPr>
              <w:rPr>
                <w:rFonts w:ascii="Arial" w:hAnsi="Arial" w:cs="Arial"/>
                <w:color w:val="000000" w:themeColor="text1"/>
                <w:sz w:val="22"/>
                <w:szCs w:val="22"/>
              </w:rPr>
            </w:pPr>
            <w:r>
              <w:rPr>
                <w:rFonts w:ascii="Arial" w:hAnsi="Arial" w:cs="Arial"/>
                <w:color w:val="000000" w:themeColor="text1"/>
                <w:sz w:val="22"/>
                <w:szCs w:val="22"/>
              </w:rPr>
              <w:t>Con la finalidad de conocer cómo va su proceso legal</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CC7880" w:rsidRDefault="00CC7880" w:rsidP="00572DA0">
            <w:pPr>
              <w:jc w:val="both"/>
              <w:rPr>
                <w:rFonts w:ascii="Arial" w:hAnsi="Arial" w:cs="Arial"/>
                <w:color w:val="000000" w:themeColor="text1"/>
                <w:sz w:val="22"/>
                <w:szCs w:val="22"/>
              </w:rPr>
            </w:pPr>
            <w:r w:rsidRPr="00CC7880">
              <w:rPr>
                <w:rFonts w:ascii="Arial" w:hAnsi="Arial" w:cs="Arial"/>
                <w:color w:val="000000" w:themeColor="text1"/>
                <w:sz w:val="22"/>
                <w:szCs w:val="22"/>
              </w:rPr>
              <w:t>1.</w:t>
            </w:r>
          </w:p>
        </w:tc>
        <w:tc>
          <w:tcPr>
            <w:tcW w:w="1949" w:type="dxa"/>
            <w:gridSpan w:val="2"/>
            <w:shd w:val="clear" w:color="auto" w:fill="FFFFFF"/>
          </w:tcPr>
          <w:p w:rsidR="004B4F05" w:rsidRPr="00CC7880" w:rsidRDefault="00CC7880" w:rsidP="00572DA0">
            <w:pPr>
              <w:jc w:val="both"/>
              <w:rPr>
                <w:rFonts w:ascii="Arial" w:hAnsi="Arial" w:cs="Arial"/>
                <w:color w:val="000000" w:themeColor="text1"/>
                <w:sz w:val="22"/>
                <w:szCs w:val="22"/>
              </w:rPr>
            </w:pPr>
            <w:r>
              <w:rPr>
                <w:rFonts w:ascii="Arial" w:hAnsi="Arial" w:cs="Arial"/>
                <w:color w:val="000000" w:themeColor="text1"/>
                <w:sz w:val="22"/>
                <w:szCs w:val="22"/>
              </w:rPr>
              <w:t>Actualizar proceso legal</w:t>
            </w:r>
          </w:p>
        </w:tc>
        <w:tc>
          <w:tcPr>
            <w:tcW w:w="2571" w:type="dxa"/>
            <w:gridSpan w:val="3"/>
            <w:shd w:val="clear" w:color="auto" w:fill="FFFFFF"/>
          </w:tcPr>
          <w:p w:rsidR="004B4F05" w:rsidRPr="008C2396" w:rsidRDefault="00CC7880" w:rsidP="00572DA0">
            <w:pPr>
              <w:jc w:val="both"/>
              <w:rPr>
                <w:rFonts w:ascii="Arial" w:hAnsi="Arial" w:cs="Arial"/>
                <w:color w:val="A6A6A6"/>
                <w:sz w:val="22"/>
                <w:szCs w:val="22"/>
              </w:rPr>
            </w:pPr>
            <w:r>
              <w:rPr>
                <w:rFonts w:ascii="Arial" w:hAnsi="Arial" w:cs="Arial"/>
                <w:color w:val="000000" w:themeColor="text1"/>
                <w:sz w:val="22"/>
                <w:szCs w:val="22"/>
              </w:rPr>
              <w:t>En caso de que haya una actualización del proceso legal, le debe llegar un correo al usuario notificándole dicha actualización.</w:t>
            </w:r>
          </w:p>
        </w:tc>
        <w:tc>
          <w:tcPr>
            <w:tcW w:w="5233" w:type="dxa"/>
            <w:gridSpan w:val="2"/>
            <w:shd w:val="clear" w:color="auto" w:fill="FFFFFF"/>
          </w:tcPr>
          <w:p w:rsidR="004B4F05" w:rsidRPr="008C2396" w:rsidRDefault="00CC7880" w:rsidP="00572DA0">
            <w:pPr>
              <w:jc w:val="both"/>
              <w:rPr>
                <w:rFonts w:ascii="Arial" w:hAnsi="Arial" w:cs="Arial"/>
                <w:color w:val="A6A6A6"/>
                <w:sz w:val="22"/>
                <w:szCs w:val="22"/>
              </w:rPr>
            </w:pPr>
            <w:r>
              <w:rPr>
                <w:rFonts w:ascii="Arial" w:hAnsi="Arial" w:cs="Arial"/>
                <w:color w:val="000000" w:themeColor="text1"/>
                <w:sz w:val="22"/>
                <w:szCs w:val="22"/>
              </w:rPr>
              <w:t>Cuando se actualice el proceso legal.</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42E9EBD1">
                  <wp:extent cx="1151890" cy="783590"/>
                  <wp:effectExtent l="0" t="0" r="10160" b="16510"/>
                  <wp:docPr id="22" name="Imagen 22"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2D5D8890">
                  <wp:extent cx="926465" cy="522605"/>
                  <wp:effectExtent l="0" t="0" r="0" b="0"/>
                  <wp:docPr id="23" name="Imagen 23"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2E47D0" w:rsidRDefault="002E47D0" w:rsidP="002E47D0">
            <w:pPr>
              <w:jc w:val="both"/>
              <w:rPr>
                <w:rFonts w:ascii="Arial" w:hAnsi="Arial" w:cs="Arial"/>
                <w:b/>
                <w:color w:val="000000" w:themeColor="text1"/>
                <w:sz w:val="22"/>
                <w:szCs w:val="22"/>
              </w:rPr>
            </w:pPr>
            <w:r>
              <w:rPr>
                <w:rFonts w:ascii="Arial" w:hAnsi="Arial" w:cs="Arial"/>
                <w:color w:val="000000" w:themeColor="text1"/>
                <w:sz w:val="22"/>
                <w:szCs w:val="22"/>
              </w:rPr>
              <w:t>HU-7</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2E47D0" w:rsidRDefault="002E47D0" w:rsidP="00572DA0">
            <w:pPr>
              <w:jc w:val="both"/>
              <w:rPr>
                <w:rFonts w:ascii="Arial" w:hAnsi="Arial" w:cs="Arial"/>
                <w:b/>
                <w:color w:val="000000" w:themeColor="text1"/>
                <w:sz w:val="22"/>
                <w:szCs w:val="22"/>
              </w:rPr>
            </w:pPr>
            <w:r>
              <w:rPr>
                <w:rFonts w:ascii="Arial" w:hAnsi="Arial" w:cs="Arial"/>
                <w:color w:val="000000" w:themeColor="text1"/>
                <w:sz w:val="22"/>
                <w:szCs w:val="22"/>
              </w:rPr>
              <w:t>Creación automática de documento.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2E47D0" w:rsidRDefault="002E47D0" w:rsidP="00572DA0">
            <w:pPr>
              <w:jc w:val="both"/>
              <w:rPr>
                <w:rFonts w:ascii="Arial" w:hAnsi="Arial" w:cs="Arial"/>
                <w:b/>
                <w:color w:val="000000" w:themeColor="text1"/>
                <w:sz w:val="22"/>
                <w:szCs w:val="22"/>
              </w:rPr>
            </w:pPr>
            <w:r>
              <w:rPr>
                <w:rFonts w:ascii="Arial" w:hAnsi="Arial" w:cs="Arial"/>
                <w:color w:val="000000" w:themeColor="text1"/>
                <w:sz w:val="22"/>
                <w:szCs w:val="22"/>
              </w:rPr>
              <w:t>01/03/2022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C23D7D">
        <w:trPr>
          <w:trHeight w:val="789"/>
        </w:trPr>
        <w:tc>
          <w:tcPr>
            <w:tcW w:w="10490" w:type="dxa"/>
            <w:gridSpan w:val="8"/>
            <w:shd w:val="clear" w:color="auto" w:fill="FFFFFF"/>
          </w:tcPr>
          <w:p w:rsidR="00BB1DBF" w:rsidRPr="00BB1DBF" w:rsidRDefault="00BB1DBF" w:rsidP="00572DA0">
            <w:pPr>
              <w:rPr>
                <w:rFonts w:ascii="Arial" w:hAnsi="Arial" w:cs="Arial"/>
                <w:color w:val="000000" w:themeColor="text1"/>
                <w:sz w:val="22"/>
                <w:szCs w:val="22"/>
              </w:rPr>
            </w:pPr>
            <w:r>
              <w:rPr>
                <w:rFonts w:ascii="Arial" w:hAnsi="Arial" w:cs="Arial"/>
                <w:color w:val="000000" w:themeColor="text1"/>
                <w:sz w:val="22"/>
                <w:szCs w:val="22"/>
              </w:rPr>
              <w:t>Quiero que en la cuenta del administrador se pueda crear un documento con la información que ingresó el cliente de manera automática</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C23D7D">
        <w:trPr>
          <w:trHeight w:val="691"/>
        </w:trPr>
        <w:tc>
          <w:tcPr>
            <w:tcW w:w="10490" w:type="dxa"/>
            <w:gridSpan w:val="8"/>
            <w:shd w:val="clear" w:color="auto" w:fill="FFFFFF"/>
          </w:tcPr>
          <w:p w:rsidR="004B4F05" w:rsidRPr="00BB1DBF" w:rsidRDefault="00BB1DBF" w:rsidP="00572DA0">
            <w:pPr>
              <w:rPr>
                <w:rFonts w:ascii="Arial" w:hAnsi="Arial" w:cs="Arial"/>
                <w:color w:val="000000" w:themeColor="text1"/>
                <w:sz w:val="22"/>
                <w:szCs w:val="22"/>
              </w:rPr>
            </w:pPr>
            <w:r>
              <w:rPr>
                <w:rFonts w:ascii="Arial" w:hAnsi="Arial" w:cs="Arial"/>
                <w:color w:val="000000" w:themeColor="text1"/>
                <w:sz w:val="22"/>
                <w:szCs w:val="22"/>
              </w:rPr>
              <w:lastRenderedPageBreak/>
              <w:t>Con la finalidad de ahorrarse tiempo en la redacción del documento.</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C23D7D" w:rsidRDefault="00C23D7D" w:rsidP="00572DA0">
            <w:pPr>
              <w:jc w:val="both"/>
              <w:rPr>
                <w:rFonts w:ascii="Arial" w:hAnsi="Arial" w:cs="Arial"/>
                <w:color w:val="000000" w:themeColor="text1"/>
                <w:sz w:val="22"/>
                <w:szCs w:val="22"/>
              </w:rPr>
            </w:pPr>
            <w:r w:rsidRPr="00C23D7D">
              <w:rPr>
                <w:rFonts w:ascii="Arial" w:hAnsi="Arial" w:cs="Arial"/>
                <w:color w:val="000000" w:themeColor="text1"/>
                <w:sz w:val="22"/>
                <w:szCs w:val="22"/>
              </w:rPr>
              <w:t>1.</w:t>
            </w:r>
          </w:p>
        </w:tc>
        <w:tc>
          <w:tcPr>
            <w:tcW w:w="1949" w:type="dxa"/>
            <w:gridSpan w:val="2"/>
            <w:shd w:val="clear" w:color="auto" w:fill="FFFFFF"/>
          </w:tcPr>
          <w:p w:rsidR="004B4F05" w:rsidRPr="008C2396" w:rsidRDefault="00C23D7D" w:rsidP="00572DA0">
            <w:pPr>
              <w:jc w:val="both"/>
              <w:rPr>
                <w:rFonts w:ascii="Arial" w:hAnsi="Arial" w:cs="Arial"/>
                <w:color w:val="A6A6A6"/>
                <w:sz w:val="22"/>
                <w:szCs w:val="22"/>
              </w:rPr>
            </w:pPr>
            <w:r>
              <w:rPr>
                <w:rFonts w:ascii="Arial" w:hAnsi="Arial" w:cs="Arial"/>
                <w:color w:val="000000" w:themeColor="text1"/>
                <w:sz w:val="22"/>
                <w:szCs w:val="22"/>
              </w:rPr>
              <w:t>Creación del documento con la información del cliente.</w:t>
            </w:r>
          </w:p>
        </w:tc>
        <w:tc>
          <w:tcPr>
            <w:tcW w:w="2571" w:type="dxa"/>
            <w:gridSpan w:val="3"/>
            <w:shd w:val="clear" w:color="auto" w:fill="FFFFFF"/>
          </w:tcPr>
          <w:p w:rsidR="004B4F05" w:rsidRPr="009F055F" w:rsidRDefault="009F055F" w:rsidP="00572DA0">
            <w:pPr>
              <w:jc w:val="both"/>
              <w:rPr>
                <w:rFonts w:ascii="Arial" w:hAnsi="Arial" w:cs="Arial"/>
                <w:color w:val="000000" w:themeColor="text1"/>
                <w:sz w:val="22"/>
                <w:szCs w:val="22"/>
              </w:rPr>
            </w:pPr>
            <w:r w:rsidRPr="009F055F">
              <w:rPr>
                <w:rFonts w:ascii="Arial" w:hAnsi="Arial" w:cs="Arial"/>
                <w:color w:val="000000" w:themeColor="text1"/>
                <w:sz w:val="22"/>
                <w:szCs w:val="22"/>
              </w:rPr>
              <w:t>En caso</w:t>
            </w:r>
            <w:r>
              <w:rPr>
                <w:rFonts w:ascii="Arial" w:hAnsi="Arial" w:cs="Arial"/>
                <w:color w:val="000000" w:themeColor="text1"/>
                <w:sz w:val="22"/>
                <w:szCs w:val="22"/>
              </w:rPr>
              <w:t xml:space="preserve"> de que ya se haya pagado la demanda, el administrador podrá descargar un documento con la información que se le pidió al cliente al momento de llenar el formulario.</w:t>
            </w:r>
          </w:p>
        </w:tc>
        <w:tc>
          <w:tcPr>
            <w:tcW w:w="5233" w:type="dxa"/>
            <w:gridSpan w:val="2"/>
            <w:shd w:val="clear" w:color="auto" w:fill="FFFFFF"/>
          </w:tcPr>
          <w:p w:rsidR="009F055F" w:rsidRPr="009F055F" w:rsidRDefault="009F055F" w:rsidP="009F055F">
            <w:pPr>
              <w:jc w:val="both"/>
              <w:rPr>
                <w:rFonts w:ascii="Arial" w:hAnsi="Arial" w:cs="Arial"/>
                <w:color w:val="000000" w:themeColor="text1"/>
                <w:sz w:val="22"/>
                <w:szCs w:val="22"/>
              </w:rPr>
            </w:pPr>
            <w:r>
              <w:rPr>
                <w:rFonts w:ascii="Arial" w:hAnsi="Arial" w:cs="Arial"/>
                <w:color w:val="000000" w:themeColor="text1"/>
                <w:sz w:val="22"/>
                <w:szCs w:val="22"/>
              </w:rPr>
              <w:t>Cuando quiera el administrador conocer los detalles de la demanda.</w:t>
            </w:r>
          </w:p>
          <w:p w:rsidR="004B4F05" w:rsidRPr="008C2396" w:rsidRDefault="004B4F05" w:rsidP="00572DA0">
            <w:pPr>
              <w:jc w:val="both"/>
              <w:rPr>
                <w:rFonts w:ascii="Arial" w:hAnsi="Arial" w:cs="Arial"/>
                <w:color w:val="A6A6A6"/>
                <w:sz w:val="22"/>
                <w:szCs w:val="22"/>
              </w:rPr>
            </w:pP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2DFE9E24">
                  <wp:extent cx="1151890" cy="783590"/>
                  <wp:effectExtent l="0" t="0" r="10160" b="16510"/>
                  <wp:docPr id="24" name="Imagen 24"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7B89E802">
                  <wp:extent cx="926465" cy="522605"/>
                  <wp:effectExtent l="0" t="0" r="0" b="0"/>
                  <wp:docPr id="25" name="Imagen 25"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803CB8" w:rsidRDefault="00803CB8" w:rsidP="00572DA0">
            <w:pPr>
              <w:jc w:val="both"/>
              <w:rPr>
                <w:rFonts w:ascii="Arial" w:hAnsi="Arial" w:cs="Arial"/>
                <w:b/>
                <w:color w:val="000000" w:themeColor="text1"/>
                <w:sz w:val="22"/>
                <w:szCs w:val="22"/>
              </w:rPr>
            </w:pPr>
            <w:r>
              <w:rPr>
                <w:rFonts w:ascii="Arial" w:hAnsi="Arial" w:cs="Arial"/>
                <w:color w:val="000000" w:themeColor="text1"/>
                <w:sz w:val="22"/>
                <w:szCs w:val="22"/>
              </w:rPr>
              <w:t>HU-8</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803CB8" w:rsidRDefault="00803CB8" w:rsidP="00572DA0">
            <w:pPr>
              <w:jc w:val="both"/>
              <w:rPr>
                <w:rFonts w:ascii="Arial" w:hAnsi="Arial" w:cs="Arial"/>
                <w:b/>
                <w:color w:val="000000" w:themeColor="text1"/>
                <w:sz w:val="22"/>
                <w:szCs w:val="22"/>
              </w:rPr>
            </w:pPr>
            <w:r>
              <w:rPr>
                <w:rFonts w:ascii="Arial" w:hAnsi="Arial" w:cs="Arial"/>
                <w:color w:val="000000" w:themeColor="text1"/>
                <w:sz w:val="22"/>
                <w:szCs w:val="22"/>
              </w:rPr>
              <w:t>Actualización del proceso legal por parte del despacho (administrador).</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803CB8" w:rsidRDefault="00803CB8" w:rsidP="00572DA0">
            <w:pPr>
              <w:jc w:val="both"/>
              <w:rPr>
                <w:rFonts w:ascii="Arial" w:hAnsi="Arial" w:cs="Arial"/>
                <w:b/>
                <w:color w:val="000000" w:themeColor="text1"/>
                <w:sz w:val="22"/>
                <w:szCs w:val="22"/>
              </w:rPr>
            </w:pPr>
            <w:r>
              <w:rPr>
                <w:rFonts w:ascii="Arial" w:hAnsi="Arial" w:cs="Arial"/>
                <w:color w:val="000000" w:themeColor="text1"/>
                <w:sz w:val="22"/>
                <w:szCs w:val="22"/>
              </w:rPr>
              <w:t>02/03/2022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sidRPr="00164F2E">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803CB8">
        <w:trPr>
          <w:trHeight w:val="825"/>
        </w:trPr>
        <w:tc>
          <w:tcPr>
            <w:tcW w:w="10490" w:type="dxa"/>
            <w:gridSpan w:val="8"/>
            <w:shd w:val="clear" w:color="auto" w:fill="FFFFFF"/>
          </w:tcPr>
          <w:p w:rsidR="004B4F05" w:rsidRPr="00803CB8" w:rsidRDefault="00803CB8" w:rsidP="00572DA0">
            <w:pPr>
              <w:rPr>
                <w:rFonts w:ascii="Arial" w:hAnsi="Arial" w:cs="Arial"/>
                <w:color w:val="000000" w:themeColor="text1"/>
                <w:sz w:val="22"/>
                <w:szCs w:val="22"/>
              </w:rPr>
            </w:pPr>
            <w:r>
              <w:rPr>
                <w:rFonts w:ascii="Arial" w:hAnsi="Arial" w:cs="Arial"/>
                <w:color w:val="000000" w:themeColor="text1"/>
                <w:sz w:val="22"/>
                <w:szCs w:val="22"/>
              </w:rPr>
              <w:t>Quiero que el sistema solo permita al administrador actualizar el proceso legal, además de añadir comentarios.</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803CB8">
        <w:trPr>
          <w:trHeight w:val="558"/>
        </w:trPr>
        <w:tc>
          <w:tcPr>
            <w:tcW w:w="10490" w:type="dxa"/>
            <w:gridSpan w:val="8"/>
            <w:shd w:val="clear" w:color="auto" w:fill="FFFFFF"/>
          </w:tcPr>
          <w:p w:rsidR="004B4F05" w:rsidRPr="008C2396" w:rsidRDefault="00803CB8" w:rsidP="00803CB8">
            <w:pPr>
              <w:rPr>
                <w:rFonts w:ascii="Arial" w:hAnsi="Arial" w:cs="Arial"/>
                <w:color w:val="A6A6A6"/>
                <w:sz w:val="22"/>
                <w:szCs w:val="22"/>
              </w:rPr>
            </w:pPr>
            <w:r>
              <w:rPr>
                <w:rFonts w:ascii="Arial" w:hAnsi="Arial" w:cs="Arial"/>
                <w:color w:val="000000" w:themeColor="text1"/>
                <w:sz w:val="22"/>
                <w:szCs w:val="22"/>
              </w:rPr>
              <w:t>Con la finalidad de que las actualizaciones que vea el cliente sean verídicas.</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803CB8" w:rsidRDefault="00803CB8" w:rsidP="00572DA0">
            <w:pPr>
              <w:jc w:val="both"/>
              <w:rPr>
                <w:rFonts w:ascii="Arial" w:hAnsi="Arial" w:cs="Arial"/>
                <w:color w:val="000000" w:themeColor="text1"/>
                <w:sz w:val="22"/>
                <w:szCs w:val="22"/>
              </w:rPr>
            </w:pPr>
            <w:r w:rsidRPr="00803CB8">
              <w:rPr>
                <w:rFonts w:ascii="Arial" w:hAnsi="Arial" w:cs="Arial"/>
                <w:color w:val="000000" w:themeColor="text1"/>
                <w:sz w:val="22"/>
                <w:szCs w:val="22"/>
              </w:rPr>
              <w:lastRenderedPageBreak/>
              <w:t>1.</w:t>
            </w:r>
          </w:p>
        </w:tc>
        <w:tc>
          <w:tcPr>
            <w:tcW w:w="1949" w:type="dxa"/>
            <w:gridSpan w:val="2"/>
            <w:shd w:val="clear" w:color="auto" w:fill="FFFFFF"/>
          </w:tcPr>
          <w:p w:rsidR="004B4F05" w:rsidRPr="008C2396" w:rsidRDefault="00803CB8" w:rsidP="00572DA0">
            <w:pPr>
              <w:jc w:val="both"/>
              <w:rPr>
                <w:rFonts w:ascii="Arial" w:hAnsi="Arial" w:cs="Arial"/>
                <w:color w:val="A6A6A6"/>
                <w:sz w:val="22"/>
                <w:szCs w:val="22"/>
              </w:rPr>
            </w:pPr>
            <w:r>
              <w:rPr>
                <w:rFonts w:ascii="Arial" w:hAnsi="Arial" w:cs="Arial"/>
                <w:color w:val="000000" w:themeColor="text1"/>
                <w:sz w:val="22"/>
                <w:szCs w:val="22"/>
              </w:rPr>
              <w:t>Actualización de la demanda.</w:t>
            </w:r>
          </w:p>
        </w:tc>
        <w:tc>
          <w:tcPr>
            <w:tcW w:w="2571" w:type="dxa"/>
            <w:gridSpan w:val="3"/>
            <w:shd w:val="clear" w:color="auto" w:fill="FFFFFF"/>
          </w:tcPr>
          <w:p w:rsidR="004B4F05" w:rsidRPr="00803CB8" w:rsidRDefault="00803CB8" w:rsidP="00803CB8">
            <w:pPr>
              <w:jc w:val="both"/>
              <w:rPr>
                <w:rFonts w:ascii="Arial" w:hAnsi="Arial" w:cs="Arial"/>
                <w:color w:val="000000" w:themeColor="text1"/>
                <w:sz w:val="22"/>
                <w:szCs w:val="22"/>
              </w:rPr>
            </w:pPr>
            <w:r>
              <w:rPr>
                <w:rFonts w:ascii="Arial" w:hAnsi="Arial" w:cs="Arial"/>
                <w:color w:val="000000" w:themeColor="text1"/>
                <w:sz w:val="22"/>
                <w:szCs w:val="22"/>
              </w:rPr>
              <w:t>En caso de que el despacho tenga actualizaciones acerca del proceso legal, el administrador podrá hacerle saber al cliente del avance.</w:t>
            </w:r>
          </w:p>
        </w:tc>
        <w:tc>
          <w:tcPr>
            <w:tcW w:w="5233" w:type="dxa"/>
            <w:gridSpan w:val="2"/>
            <w:shd w:val="clear" w:color="auto" w:fill="FFFFFF"/>
          </w:tcPr>
          <w:p w:rsidR="004B4F05" w:rsidRPr="008C2396" w:rsidRDefault="00803CB8" w:rsidP="00572DA0">
            <w:pPr>
              <w:jc w:val="both"/>
              <w:rPr>
                <w:rFonts w:ascii="Arial" w:hAnsi="Arial" w:cs="Arial"/>
                <w:color w:val="A6A6A6"/>
                <w:sz w:val="22"/>
                <w:szCs w:val="22"/>
              </w:rPr>
            </w:pPr>
            <w:r>
              <w:rPr>
                <w:rFonts w:ascii="Arial" w:hAnsi="Arial" w:cs="Arial"/>
                <w:color w:val="000000" w:themeColor="text1"/>
                <w:sz w:val="22"/>
                <w:szCs w:val="22"/>
              </w:rPr>
              <w:t>Cuando el administrador actualiza el proceso legal.</w:t>
            </w:r>
          </w:p>
        </w:tc>
      </w:tr>
      <w:tr w:rsidR="004B4F05" w:rsidRPr="008C2396" w:rsidTr="00572DA0">
        <w:trPr>
          <w:trHeight w:val="1686"/>
        </w:trPr>
        <w:tc>
          <w:tcPr>
            <w:tcW w:w="737" w:type="dxa"/>
            <w:shd w:val="clear" w:color="auto" w:fill="FFFFFF"/>
          </w:tcPr>
          <w:p w:rsidR="004B4F05" w:rsidRPr="00803CB8" w:rsidRDefault="004B4F05" w:rsidP="00572DA0">
            <w:pPr>
              <w:jc w:val="both"/>
              <w:rPr>
                <w:rFonts w:ascii="Arial" w:hAnsi="Arial" w:cs="Arial"/>
                <w:color w:val="000000" w:themeColor="text1"/>
                <w:sz w:val="22"/>
                <w:szCs w:val="22"/>
              </w:rPr>
            </w:pPr>
            <w:r w:rsidRPr="00803CB8">
              <w:rPr>
                <w:rFonts w:ascii="Arial" w:hAnsi="Arial" w:cs="Arial"/>
                <w:color w:val="000000" w:themeColor="text1"/>
                <w:sz w:val="22"/>
                <w:szCs w:val="22"/>
              </w:rPr>
              <w:t>2</w:t>
            </w:r>
            <w:r w:rsidR="00803CB8">
              <w:rPr>
                <w:rFonts w:ascii="Arial" w:hAnsi="Arial" w:cs="Arial"/>
                <w:color w:val="000000" w:themeColor="text1"/>
                <w:sz w:val="22"/>
                <w:szCs w:val="22"/>
              </w:rPr>
              <w:t>.</w:t>
            </w:r>
          </w:p>
        </w:tc>
        <w:tc>
          <w:tcPr>
            <w:tcW w:w="1949" w:type="dxa"/>
            <w:gridSpan w:val="2"/>
            <w:shd w:val="clear" w:color="auto" w:fill="FFFFFF"/>
          </w:tcPr>
          <w:p w:rsidR="004B4F05" w:rsidRPr="00803CB8" w:rsidRDefault="00803CB8" w:rsidP="00572DA0">
            <w:pPr>
              <w:jc w:val="both"/>
              <w:rPr>
                <w:rFonts w:ascii="Arial" w:hAnsi="Arial" w:cs="Arial"/>
                <w:color w:val="000000" w:themeColor="text1"/>
                <w:sz w:val="22"/>
                <w:szCs w:val="22"/>
              </w:rPr>
            </w:pPr>
            <w:r>
              <w:rPr>
                <w:rFonts w:ascii="Arial" w:hAnsi="Arial" w:cs="Arial"/>
                <w:color w:val="000000" w:themeColor="text1"/>
                <w:sz w:val="22"/>
                <w:szCs w:val="22"/>
              </w:rPr>
              <w:t>Agregar comentario a un paso del proceso legal.</w:t>
            </w:r>
          </w:p>
        </w:tc>
        <w:tc>
          <w:tcPr>
            <w:tcW w:w="2571" w:type="dxa"/>
            <w:gridSpan w:val="3"/>
            <w:shd w:val="clear" w:color="auto" w:fill="FFFFFF"/>
          </w:tcPr>
          <w:p w:rsidR="004B4F05" w:rsidRPr="00803CB8" w:rsidRDefault="00803CB8" w:rsidP="00572DA0">
            <w:pPr>
              <w:jc w:val="both"/>
              <w:rPr>
                <w:rFonts w:ascii="Arial" w:hAnsi="Arial" w:cs="Arial"/>
                <w:color w:val="000000" w:themeColor="text1"/>
                <w:sz w:val="22"/>
                <w:szCs w:val="22"/>
              </w:rPr>
            </w:pPr>
            <w:r>
              <w:rPr>
                <w:rFonts w:ascii="Arial" w:hAnsi="Arial" w:cs="Arial"/>
                <w:color w:val="000000" w:themeColor="text1"/>
                <w:sz w:val="22"/>
                <w:szCs w:val="22"/>
              </w:rPr>
              <w:t>En caso de querer aclarar o dar a conocer algo al cliente, el administrador podrá agregar comentarios en cada fase del proceso legal.</w:t>
            </w:r>
          </w:p>
        </w:tc>
        <w:tc>
          <w:tcPr>
            <w:tcW w:w="5233" w:type="dxa"/>
            <w:gridSpan w:val="2"/>
            <w:shd w:val="clear" w:color="auto" w:fill="FFFFFF"/>
          </w:tcPr>
          <w:p w:rsidR="004B4F05" w:rsidRPr="00803CB8" w:rsidRDefault="00803CB8" w:rsidP="00572DA0">
            <w:pPr>
              <w:jc w:val="both"/>
              <w:rPr>
                <w:rFonts w:ascii="Arial" w:hAnsi="Arial" w:cs="Arial"/>
                <w:color w:val="000000" w:themeColor="text1"/>
                <w:sz w:val="22"/>
                <w:szCs w:val="22"/>
              </w:rPr>
            </w:pPr>
            <w:r>
              <w:rPr>
                <w:rFonts w:ascii="Arial" w:hAnsi="Arial" w:cs="Arial"/>
                <w:color w:val="000000" w:themeColor="text1"/>
                <w:sz w:val="22"/>
                <w:szCs w:val="22"/>
              </w:rPr>
              <w:t>Cuando se quiere dar alguna observación al cliente.</w:t>
            </w:r>
          </w:p>
          <w:p w:rsidR="004B4F05" w:rsidRPr="008C2396" w:rsidRDefault="004B4F05" w:rsidP="00572DA0">
            <w:pPr>
              <w:ind w:left="720"/>
              <w:jc w:val="both"/>
              <w:rPr>
                <w:rFonts w:ascii="Arial" w:hAnsi="Arial" w:cs="Arial"/>
                <w:color w:val="A6A6A6"/>
                <w:sz w:val="22"/>
                <w:szCs w:val="22"/>
              </w:rPr>
            </w:pP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7DA24834">
                  <wp:extent cx="1151890" cy="783590"/>
                  <wp:effectExtent l="0" t="0" r="10160" b="16510"/>
                  <wp:docPr id="26" name="Imagen 26"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73419809">
                  <wp:extent cx="926465" cy="522605"/>
                  <wp:effectExtent l="0" t="0" r="0" b="0"/>
                  <wp:docPr id="27" name="Imagen 27"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Default="004B4F05" w:rsidP="004B4F05">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HISTORIAS DE USUARIO</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004B4F05" w:rsidRPr="003D5AAA" w:rsidRDefault="003D5AAA" w:rsidP="00572DA0">
            <w:pPr>
              <w:jc w:val="both"/>
              <w:rPr>
                <w:rFonts w:ascii="Arial" w:hAnsi="Arial" w:cs="Arial"/>
                <w:b/>
                <w:color w:val="000000" w:themeColor="text1"/>
                <w:sz w:val="22"/>
                <w:szCs w:val="22"/>
              </w:rPr>
            </w:pPr>
            <w:r>
              <w:rPr>
                <w:rFonts w:ascii="Arial" w:hAnsi="Arial" w:cs="Arial"/>
                <w:color w:val="000000" w:themeColor="text1"/>
                <w:sz w:val="22"/>
                <w:szCs w:val="22"/>
              </w:rPr>
              <w:t>HU-9</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004B4F05" w:rsidRPr="003D5AAA" w:rsidRDefault="003D5AAA" w:rsidP="00572DA0">
            <w:pPr>
              <w:jc w:val="both"/>
              <w:rPr>
                <w:rFonts w:ascii="Arial" w:hAnsi="Arial" w:cs="Arial"/>
                <w:b/>
                <w:color w:val="000000" w:themeColor="text1"/>
                <w:sz w:val="22"/>
                <w:szCs w:val="22"/>
              </w:rPr>
            </w:pPr>
            <w:r>
              <w:rPr>
                <w:rFonts w:ascii="Arial" w:hAnsi="Arial" w:cs="Arial"/>
                <w:color w:val="000000" w:themeColor="text1"/>
                <w:sz w:val="22"/>
                <w:szCs w:val="22"/>
              </w:rPr>
              <w:t>Visualizar los ingresos recibidos.</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004B4F05" w:rsidRPr="003D5AAA" w:rsidRDefault="003D5AAA" w:rsidP="00572DA0">
            <w:pPr>
              <w:jc w:val="both"/>
              <w:rPr>
                <w:rFonts w:ascii="Arial" w:hAnsi="Arial" w:cs="Arial"/>
                <w:b/>
                <w:color w:val="000000" w:themeColor="text1"/>
                <w:sz w:val="22"/>
                <w:szCs w:val="22"/>
              </w:rPr>
            </w:pPr>
            <w:r>
              <w:rPr>
                <w:rFonts w:ascii="Arial" w:hAnsi="Arial" w:cs="Arial"/>
                <w:color w:val="000000" w:themeColor="text1"/>
                <w:sz w:val="22"/>
                <w:szCs w:val="22"/>
              </w:rPr>
              <w:t>02/03/2022</w:t>
            </w:r>
          </w:p>
        </w:tc>
      </w:tr>
      <w:tr w:rsidR="004B4F05" w:rsidRPr="008C2396" w:rsidTr="00572DA0">
        <w:trPr>
          <w:trHeight w:val="182"/>
        </w:trPr>
        <w:tc>
          <w:tcPr>
            <w:tcW w:w="1418" w:type="dxa"/>
            <w:gridSpan w:val="2"/>
            <w:shd w:val="clear" w:color="auto" w:fill="auto"/>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004B4F05" w:rsidRPr="00164F2E" w:rsidRDefault="00164F2E" w:rsidP="00572DA0">
            <w:pPr>
              <w:jc w:val="both"/>
              <w:rPr>
                <w:rFonts w:ascii="Arial" w:hAnsi="Arial" w:cs="Arial"/>
                <w:b/>
                <w:color w:val="000000" w:themeColor="text1"/>
                <w:sz w:val="22"/>
                <w:szCs w:val="22"/>
              </w:rPr>
            </w:pPr>
            <w:r>
              <w:rPr>
                <w:rFonts w:ascii="Arial" w:hAnsi="Arial" w:cs="Arial"/>
                <w:color w:val="000000" w:themeColor="text1"/>
                <w:sz w:val="22"/>
                <w:szCs w:val="22"/>
              </w:rPr>
              <w:t>100</w:t>
            </w: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Característica/Funcionalidad</w:t>
            </w:r>
          </w:p>
        </w:tc>
      </w:tr>
      <w:tr w:rsidR="004B4F05" w:rsidRPr="008C2396" w:rsidTr="00164F2E">
        <w:trPr>
          <w:trHeight w:val="587"/>
        </w:trPr>
        <w:tc>
          <w:tcPr>
            <w:tcW w:w="10490" w:type="dxa"/>
            <w:gridSpan w:val="8"/>
            <w:shd w:val="clear" w:color="auto" w:fill="FFFFFF"/>
          </w:tcPr>
          <w:p w:rsidR="004B4F05" w:rsidRPr="00814D04" w:rsidRDefault="00814D04" w:rsidP="00572DA0">
            <w:pPr>
              <w:rPr>
                <w:rFonts w:ascii="Arial" w:hAnsi="Arial" w:cs="Arial"/>
                <w:color w:val="000000" w:themeColor="text1"/>
                <w:sz w:val="22"/>
                <w:szCs w:val="22"/>
              </w:rPr>
            </w:pPr>
            <w:r>
              <w:rPr>
                <w:rFonts w:ascii="Arial" w:hAnsi="Arial" w:cs="Arial"/>
                <w:color w:val="000000" w:themeColor="text1"/>
                <w:sz w:val="22"/>
                <w:szCs w:val="22"/>
              </w:rPr>
              <w:t>Quiero que la página del administrador le dé la posibilidad de ver los ingresos recibidos.</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Razón/Resultado</w:t>
            </w:r>
          </w:p>
        </w:tc>
      </w:tr>
      <w:tr w:rsidR="004B4F05" w:rsidRPr="008C2396" w:rsidTr="00164F2E">
        <w:trPr>
          <w:trHeight w:val="557"/>
        </w:trPr>
        <w:tc>
          <w:tcPr>
            <w:tcW w:w="10490" w:type="dxa"/>
            <w:gridSpan w:val="8"/>
            <w:shd w:val="clear" w:color="auto" w:fill="FFFFFF"/>
          </w:tcPr>
          <w:p w:rsidR="004B4F05" w:rsidRPr="00814D04" w:rsidRDefault="00814D04" w:rsidP="00572DA0">
            <w:pPr>
              <w:rPr>
                <w:rFonts w:ascii="Arial" w:hAnsi="Arial" w:cs="Arial"/>
                <w:color w:val="000000" w:themeColor="text1"/>
                <w:sz w:val="22"/>
                <w:szCs w:val="22"/>
              </w:rPr>
            </w:pPr>
            <w:r>
              <w:rPr>
                <w:rFonts w:ascii="Arial" w:hAnsi="Arial" w:cs="Arial"/>
                <w:color w:val="000000" w:themeColor="text1"/>
                <w:sz w:val="22"/>
                <w:szCs w:val="22"/>
              </w:rPr>
              <w:t>Con la finalidad de verificar que se ha recibido la cantidad adecuada.</w:t>
            </w:r>
          </w:p>
          <w:p w:rsidR="004B4F05" w:rsidRPr="008C2396" w:rsidRDefault="004B4F05" w:rsidP="00572DA0">
            <w:pPr>
              <w:rPr>
                <w:rFonts w:ascii="Arial" w:hAnsi="Arial" w:cs="Arial"/>
                <w:color w:val="A6A6A6"/>
                <w:sz w:val="22"/>
                <w:szCs w:val="22"/>
              </w:rPr>
            </w:pPr>
          </w:p>
        </w:tc>
      </w:tr>
      <w:tr w:rsidR="004B4F05" w:rsidRPr="008C2396" w:rsidTr="00572DA0">
        <w:trPr>
          <w:trHeight w:val="182"/>
        </w:trPr>
        <w:tc>
          <w:tcPr>
            <w:tcW w:w="10490" w:type="dxa"/>
            <w:gridSpan w:val="8"/>
            <w:shd w:val="clear" w:color="auto" w:fill="A50021"/>
          </w:tcPr>
          <w:p w:rsidR="004B4F05" w:rsidRPr="008C2396" w:rsidRDefault="004B4F05" w:rsidP="00572DA0">
            <w:pPr>
              <w:jc w:val="center"/>
              <w:rPr>
                <w:rFonts w:ascii="Arial" w:hAnsi="Arial" w:cs="Arial"/>
                <w:sz w:val="22"/>
                <w:szCs w:val="22"/>
              </w:rPr>
            </w:pPr>
            <w:r w:rsidRPr="008C2396">
              <w:rPr>
                <w:rFonts w:ascii="Arial" w:hAnsi="Arial" w:cs="Arial"/>
                <w:b/>
                <w:szCs w:val="22"/>
              </w:rPr>
              <w:t>Criterios de Aceptación</w:t>
            </w:r>
          </w:p>
        </w:tc>
      </w:tr>
      <w:tr w:rsidR="004B4F05" w:rsidRPr="008C2396" w:rsidTr="00572DA0">
        <w:trPr>
          <w:trHeight w:val="182"/>
        </w:trPr>
        <w:tc>
          <w:tcPr>
            <w:tcW w:w="737" w:type="dxa"/>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004B4F05" w:rsidRPr="008C2396" w:rsidRDefault="004B4F05" w:rsidP="00572DA0">
            <w:pPr>
              <w:jc w:val="center"/>
              <w:rPr>
                <w:rFonts w:ascii="Arial" w:hAnsi="Arial" w:cs="Arial"/>
                <w:b/>
                <w:sz w:val="22"/>
                <w:szCs w:val="22"/>
              </w:rPr>
            </w:pPr>
            <w:r w:rsidRPr="008C2396">
              <w:rPr>
                <w:rFonts w:ascii="Arial" w:hAnsi="Arial" w:cs="Arial"/>
                <w:b/>
                <w:sz w:val="22"/>
                <w:szCs w:val="22"/>
              </w:rPr>
              <w:t>Evento</w:t>
            </w:r>
          </w:p>
        </w:tc>
      </w:tr>
      <w:tr w:rsidR="004B4F05" w:rsidRPr="008C2396" w:rsidTr="00572DA0">
        <w:trPr>
          <w:trHeight w:val="1686"/>
        </w:trPr>
        <w:tc>
          <w:tcPr>
            <w:tcW w:w="737" w:type="dxa"/>
            <w:shd w:val="clear" w:color="auto" w:fill="FFFFFF"/>
          </w:tcPr>
          <w:p w:rsidR="004B4F05" w:rsidRPr="000205BE" w:rsidRDefault="000205BE" w:rsidP="00572DA0">
            <w:pPr>
              <w:jc w:val="both"/>
              <w:rPr>
                <w:rFonts w:ascii="Arial" w:hAnsi="Arial" w:cs="Arial"/>
                <w:color w:val="000000" w:themeColor="text1"/>
                <w:sz w:val="22"/>
                <w:szCs w:val="22"/>
              </w:rPr>
            </w:pPr>
            <w:r w:rsidRPr="000205BE">
              <w:rPr>
                <w:rFonts w:ascii="Arial" w:hAnsi="Arial" w:cs="Arial"/>
                <w:color w:val="000000" w:themeColor="text1"/>
                <w:sz w:val="22"/>
                <w:szCs w:val="22"/>
              </w:rPr>
              <w:lastRenderedPageBreak/>
              <w:t>1.</w:t>
            </w:r>
          </w:p>
        </w:tc>
        <w:tc>
          <w:tcPr>
            <w:tcW w:w="1949" w:type="dxa"/>
            <w:gridSpan w:val="2"/>
            <w:shd w:val="clear" w:color="auto" w:fill="FFFFFF"/>
          </w:tcPr>
          <w:p w:rsidR="004B4F05" w:rsidRPr="008C2396" w:rsidRDefault="000205BE" w:rsidP="00572DA0">
            <w:pPr>
              <w:jc w:val="both"/>
              <w:rPr>
                <w:rFonts w:ascii="Arial" w:hAnsi="Arial" w:cs="Arial"/>
                <w:color w:val="A6A6A6"/>
                <w:sz w:val="22"/>
                <w:szCs w:val="22"/>
              </w:rPr>
            </w:pPr>
            <w:r>
              <w:rPr>
                <w:rFonts w:ascii="Arial" w:hAnsi="Arial" w:cs="Arial"/>
                <w:color w:val="000000" w:themeColor="text1"/>
                <w:sz w:val="22"/>
                <w:szCs w:val="22"/>
              </w:rPr>
              <w:t>Visualización de ingresos recibidos.</w:t>
            </w:r>
          </w:p>
        </w:tc>
        <w:tc>
          <w:tcPr>
            <w:tcW w:w="2571" w:type="dxa"/>
            <w:gridSpan w:val="3"/>
            <w:shd w:val="clear" w:color="auto" w:fill="FFFFFF"/>
          </w:tcPr>
          <w:p w:rsidR="004B4F05" w:rsidRPr="000205BE" w:rsidRDefault="000205BE" w:rsidP="00572DA0">
            <w:pPr>
              <w:jc w:val="both"/>
              <w:rPr>
                <w:rFonts w:ascii="Arial" w:hAnsi="Arial" w:cs="Arial"/>
                <w:color w:val="000000" w:themeColor="text1"/>
                <w:sz w:val="22"/>
                <w:szCs w:val="22"/>
              </w:rPr>
            </w:pPr>
            <w:r>
              <w:rPr>
                <w:rFonts w:ascii="Arial" w:hAnsi="Arial" w:cs="Arial"/>
                <w:color w:val="000000" w:themeColor="text1"/>
                <w:sz w:val="22"/>
                <w:szCs w:val="22"/>
              </w:rPr>
              <w:t>En caso de haber pagos hechos por los clientes, el administrador podrá visualizarlos en la página.</w:t>
            </w:r>
          </w:p>
        </w:tc>
        <w:tc>
          <w:tcPr>
            <w:tcW w:w="5233" w:type="dxa"/>
            <w:gridSpan w:val="2"/>
            <w:shd w:val="clear" w:color="auto" w:fill="FFFFFF"/>
          </w:tcPr>
          <w:p w:rsidR="004B4F05" w:rsidRPr="000205BE" w:rsidRDefault="000205BE" w:rsidP="00572DA0">
            <w:pPr>
              <w:jc w:val="both"/>
              <w:rPr>
                <w:rFonts w:ascii="Arial" w:hAnsi="Arial" w:cs="Arial"/>
                <w:color w:val="000000" w:themeColor="text1"/>
                <w:sz w:val="22"/>
                <w:szCs w:val="22"/>
              </w:rPr>
            </w:pPr>
            <w:r>
              <w:rPr>
                <w:rFonts w:ascii="Arial" w:hAnsi="Arial" w:cs="Arial"/>
                <w:color w:val="000000" w:themeColor="text1"/>
                <w:sz w:val="22"/>
                <w:szCs w:val="22"/>
              </w:rPr>
              <w:t>Cuando el administrador quiera ver los ingresos recibidos.</w:t>
            </w:r>
          </w:p>
        </w:tc>
      </w:tr>
      <w:tr w:rsidR="004B4F05" w:rsidRPr="008C2396" w:rsidTr="00572DA0">
        <w:trPr>
          <w:trHeight w:val="114"/>
        </w:trPr>
        <w:tc>
          <w:tcPr>
            <w:tcW w:w="10490" w:type="dxa"/>
            <w:gridSpan w:val="8"/>
            <w:shd w:val="clear" w:color="auto" w:fill="A50021"/>
          </w:tcPr>
          <w:p w:rsidR="004B4F05" w:rsidRPr="008C2396" w:rsidRDefault="004B4F05" w:rsidP="00572DA0">
            <w:pPr>
              <w:jc w:val="center"/>
              <w:rPr>
                <w:rFonts w:ascii="Arial" w:hAnsi="Arial" w:cs="Arial"/>
                <w:b/>
                <w:szCs w:val="22"/>
              </w:rPr>
            </w:pPr>
            <w:r w:rsidRPr="008C2396">
              <w:rPr>
                <w:rFonts w:ascii="Arial" w:hAnsi="Arial" w:cs="Arial"/>
                <w:b/>
                <w:szCs w:val="22"/>
              </w:rPr>
              <w:t>Firmas de aceptación</w:t>
            </w:r>
          </w:p>
        </w:tc>
      </w:tr>
      <w:tr w:rsidR="004B4F05" w:rsidRPr="008C2396" w:rsidTr="00572DA0">
        <w:trPr>
          <w:trHeight w:val="260"/>
        </w:trPr>
        <w:tc>
          <w:tcPr>
            <w:tcW w:w="3130" w:type="dxa"/>
            <w:gridSpan w:val="4"/>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4B4F05" w:rsidRPr="008C2396" w:rsidRDefault="004B4F05" w:rsidP="00572DA0">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C1A2A" w:rsidRPr="008C2396" w:rsidTr="00572DA0">
        <w:trPr>
          <w:trHeight w:val="304"/>
        </w:trPr>
        <w:tc>
          <w:tcPr>
            <w:tcW w:w="3130" w:type="dxa"/>
            <w:gridSpan w:val="4"/>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Juan Ramírez</w:t>
            </w:r>
          </w:p>
        </w:tc>
        <w:tc>
          <w:tcPr>
            <w:tcW w:w="2000" w:type="dxa"/>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Despacho de abogados</w:t>
            </w:r>
          </w:p>
        </w:tc>
        <w:tc>
          <w:tcPr>
            <w:tcW w:w="2074" w:type="dxa"/>
            <w:gridSpan w:val="2"/>
            <w:shd w:val="clear" w:color="auto" w:fill="FFFFFF"/>
          </w:tcPr>
          <w:p w:rsidR="00CC1A2A" w:rsidRPr="00EA0372" w:rsidRDefault="00CC1A2A" w:rsidP="00CC1A2A">
            <w:pPr>
              <w:jc w:val="both"/>
              <w:rPr>
                <w:rFonts w:ascii="Arial" w:hAnsi="Arial" w:cs="Arial"/>
                <w:color w:val="000000" w:themeColor="text1"/>
                <w:sz w:val="22"/>
                <w:szCs w:val="22"/>
              </w:rPr>
            </w:pPr>
            <w:r w:rsidRPr="00EA0372">
              <w:rPr>
                <w:rFonts w:ascii="Arial" w:hAnsi="Arial" w:cs="Arial"/>
                <w:color w:val="000000" w:themeColor="text1"/>
                <w:sz w:val="22"/>
                <w:szCs w:val="22"/>
              </w:rPr>
              <w:t>5536239602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63D08F0E">
                  <wp:extent cx="1151890" cy="783590"/>
                  <wp:effectExtent l="0" t="0" r="10160" b="16510"/>
                  <wp:docPr id="28" name="Imagen 28" descr="C:\Users\Usuario\Pictures\Fi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uario\Pictures\Firm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1890" cy="783590"/>
                          </a:xfrm>
                          <a:prstGeom prst="rect">
                            <a:avLst/>
                          </a:prstGeom>
                          <a:noFill/>
                          <a:ln>
                            <a:noFill/>
                          </a:ln>
                          <a:effectLst>
                            <a:outerShdw dist="45791" dir="2021404" algn="ctr" rotWithShape="0">
                              <a:srgbClr val="808080"/>
                            </a:outerShdw>
                          </a:effectLst>
                        </pic:spPr>
                      </pic:pic>
                    </a:graphicData>
                  </a:graphic>
                </wp:inline>
              </w:drawing>
            </w:r>
          </w:p>
        </w:tc>
      </w:tr>
      <w:tr w:rsidR="00CC1A2A" w:rsidRPr="008C2396" w:rsidTr="00572DA0">
        <w:trPr>
          <w:trHeight w:val="304"/>
        </w:trPr>
        <w:tc>
          <w:tcPr>
            <w:tcW w:w="3130" w:type="dxa"/>
            <w:gridSpan w:val="4"/>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Miriam Araceli Luna Carreón</w:t>
            </w:r>
          </w:p>
        </w:tc>
        <w:tc>
          <w:tcPr>
            <w:tcW w:w="2000" w:type="dxa"/>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Análisis TI.</w:t>
            </w:r>
          </w:p>
        </w:tc>
        <w:tc>
          <w:tcPr>
            <w:tcW w:w="2074" w:type="dxa"/>
            <w:gridSpan w:val="2"/>
            <w:shd w:val="clear" w:color="auto" w:fill="FFFFFF"/>
          </w:tcPr>
          <w:p w:rsidR="00CC1A2A" w:rsidRPr="00CC1A2A" w:rsidRDefault="00CC1A2A" w:rsidP="00CC1A2A">
            <w:pPr>
              <w:jc w:val="both"/>
              <w:rPr>
                <w:rFonts w:ascii="Arial" w:hAnsi="Arial" w:cs="Arial"/>
                <w:color w:val="000000" w:themeColor="text1"/>
                <w:sz w:val="22"/>
                <w:szCs w:val="22"/>
              </w:rPr>
            </w:pPr>
            <w:r w:rsidRPr="00CC1A2A">
              <w:rPr>
                <w:rFonts w:ascii="Arial" w:hAnsi="Arial" w:cs="Arial"/>
                <w:color w:val="000000" w:themeColor="text1"/>
                <w:sz w:val="22"/>
                <w:szCs w:val="22"/>
              </w:rPr>
              <w:t>4492385392</w:t>
            </w:r>
          </w:p>
        </w:tc>
        <w:tc>
          <w:tcPr>
            <w:tcW w:w="3286" w:type="dxa"/>
            <w:shd w:val="clear" w:color="auto" w:fill="FFFFFF"/>
          </w:tcPr>
          <w:p w:rsidR="00CC1A2A" w:rsidRPr="008C2396" w:rsidRDefault="00360094" w:rsidP="00CC1A2A">
            <w:pPr>
              <w:jc w:val="center"/>
              <w:rPr>
                <w:rFonts w:ascii="Arial" w:hAnsi="Arial" w:cs="Arial"/>
                <w:color w:val="A6A6A6"/>
                <w:sz w:val="22"/>
                <w:szCs w:val="22"/>
              </w:rPr>
            </w:pPr>
            <w:r>
              <w:rPr>
                <w:rFonts w:ascii="Arial" w:hAnsi="Arial" w:cs="Arial"/>
                <w:noProof/>
                <w:color w:val="A6A6A6"/>
                <w:sz w:val="22"/>
                <w:szCs w:val="22"/>
                <w:lang w:val="es-MX" w:eastAsia="es-MX"/>
              </w:rPr>
              <w:drawing>
                <wp:inline distT="0" distB="0" distL="0" distR="0" wp14:anchorId="0B13209C">
                  <wp:extent cx="926465" cy="522605"/>
                  <wp:effectExtent l="0" t="0" r="0" b="0"/>
                  <wp:docPr id="29" name="Imagen 29" descr="C:\Users\Usuario\Pictures\Fir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uario\Pictures\Firm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522605"/>
                          </a:xfrm>
                          <a:prstGeom prst="rect">
                            <a:avLst/>
                          </a:prstGeom>
                          <a:noFill/>
                          <a:ln>
                            <a:noFill/>
                          </a:ln>
                        </pic:spPr>
                      </pic:pic>
                    </a:graphicData>
                  </a:graphic>
                </wp:inline>
              </w:drawing>
            </w:r>
          </w:p>
        </w:tc>
      </w:tr>
    </w:tbl>
    <w:p w:rsidR="004B4F05" w:rsidRPr="008C2396" w:rsidRDefault="004B4F05" w:rsidP="004B4F05">
      <w:pPr>
        <w:rPr>
          <w:rFonts w:ascii="Arial" w:hAnsi="Arial" w:cs="Arial"/>
          <w:b/>
          <w:sz w:val="28"/>
          <w:szCs w:val="28"/>
        </w:rPr>
      </w:pPr>
    </w:p>
    <w:sectPr w:rsidR="004B4F05"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AE8" w:rsidRDefault="009F0AE8" w:rsidP="00DE32EB">
      <w:pPr>
        <w:pStyle w:val="Sangranormal"/>
      </w:pPr>
      <w:r>
        <w:separator/>
      </w:r>
    </w:p>
  </w:endnote>
  <w:endnote w:type="continuationSeparator" w:id="0">
    <w:p w:rsidR="009F0AE8" w:rsidRDefault="009F0AE8"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DA0" w:rsidRPr="00063DD8" w:rsidRDefault="00572DA0">
    <w:pPr>
      <w:rPr>
        <w:sz w:val="16"/>
        <w:szCs w:val="16"/>
      </w:rPr>
    </w:pPr>
  </w:p>
  <w:tbl>
    <w:tblPr>
      <w:tblW w:w="0" w:type="auto"/>
      <w:tblLayout w:type="fixed"/>
      <w:tblLook w:val="0000" w:firstRow="0" w:lastRow="0" w:firstColumn="0" w:lastColumn="0" w:noHBand="0" w:noVBand="0"/>
    </w:tblPr>
    <w:tblGrid>
      <w:gridCol w:w="1728"/>
      <w:gridCol w:w="5580"/>
      <w:gridCol w:w="1638"/>
    </w:tblGrid>
    <w:tr w:rsidR="00572DA0" w:rsidRPr="004876B3" w:rsidTr="00C67CD3">
      <w:trPr>
        <w:trHeight w:val="237"/>
      </w:trPr>
      <w:tc>
        <w:tcPr>
          <w:tcW w:w="1728" w:type="dxa"/>
          <w:vAlign w:val="center"/>
        </w:tcPr>
        <w:p w:rsidR="00572DA0" w:rsidRPr="004876B3" w:rsidRDefault="00572DA0" w:rsidP="008636A4">
          <w:pPr>
            <w:ind w:right="360"/>
            <w:rPr>
              <w:rFonts w:ascii="Calibri" w:hAnsi="Calibri" w:cs="Tahoma"/>
              <w:sz w:val="20"/>
              <w:szCs w:val="20"/>
            </w:rPr>
          </w:pPr>
        </w:p>
      </w:tc>
      <w:tc>
        <w:tcPr>
          <w:tcW w:w="5580" w:type="dxa"/>
        </w:tcPr>
        <w:p w:rsidR="00572DA0" w:rsidRPr="004876B3" w:rsidRDefault="00572DA0" w:rsidP="001D2EBF">
          <w:pPr>
            <w:jc w:val="center"/>
            <w:rPr>
              <w:rFonts w:ascii="Calibri" w:hAnsi="Calibri" w:cs="Tahoma"/>
              <w:sz w:val="20"/>
              <w:szCs w:val="20"/>
            </w:rPr>
          </w:pPr>
        </w:p>
      </w:tc>
      <w:tc>
        <w:tcPr>
          <w:tcW w:w="1638" w:type="dxa"/>
          <w:vAlign w:val="center"/>
        </w:tcPr>
        <w:p w:rsidR="00572DA0" w:rsidRPr="004876B3" w:rsidRDefault="00572DA0" w:rsidP="008636A4">
          <w:pPr>
            <w:jc w:val="right"/>
            <w:rPr>
              <w:rFonts w:ascii="Calibri" w:hAnsi="Calibri" w:cs="Tahoma"/>
              <w:sz w:val="20"/>
              <w:szCs w:val="20"/>
            </w:rPr>
          </w:pPr>
        </w:p>
      </w:tc>
    </w:tr>
    <w:tr w:rsidR="00572DA0" w:rsidRPr="004876B3" w:rsidTr="00C67CD3">
      <w:trPr>
        <w:trHeight w:val="250"/>
      </w:trPr>
      <w:tc>
        <w:tcPr>
          <w:tcW w:w="8946" w:type="dxa"/>
          <w:gridSpan w:val="3"/>
          <w:vAlign w:val="center"/>
        </w:tcPr>
        <w:p w:rsidR="00572DA0" w:rsidRPr="004876B3" w:rsidRDefault="00572DA0" w:rsidP="00FB46D5">
          <w:pPr>
            <w:rPr>
              <w:rFonts w:ascii="Calibri" w:hAnsi="Calibri" w:cs="Tahoma"/>
              <w:sz w:val="20"/>
              <w:szCs w:val="20"/>
            </w:rPr>
          </w:pPr>
        </w:p>
      </w:tc>
    </w:tr>
  </w:tbl>
  <w:p w:rsidR="00572DA0" w:rsidRDefault="00572D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AE8" w:rsidRDefault="009F0AE8" w:rsidP="00DE32EB">
      <w:pPr>
        <w:pStyle w:val="Sangranormal"/>
      </w:pPr>
      <w:r>
        <w:separator/>
      </w:r>
    </w:p>
  </w:footnote>
  <w:footnote w:type="continuationSeparator" w:id="0">
    <w:p w:rsidR="009F0AE8" w:rsidRDefault="009F0AE8"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DA0" w:rsidRPr="0044395D" w:rsidTr="005F2B70">
      <w:trPr>
        <w:trHeight w:val="274"/>
        <w:jc w:val="center"/>
      </w:trPr>
      <w:tc>
        <w:tcPr>
          <w:tcW w:w="3202" w:type="dxa"/>
          <w:vMerge w:val="restart"/>
          <w:shd w:val="clear" w:color="auto" w:fill="auto"/>
          <w:vAlign w:val="center"/>
        </w:tcPr>
        <w:p w:rsidR="00572DA0" w:rsidRDefault="00360094" w:rsidP="00572249">
          <w:pPr>
            <w:widowControl w:val="0"/>
            <w:rPr>
              <w:noProof/>
            </w:rPr>
          </w:pPr>
          <w:r>
            <w:rPr>
              <w:noProof/>
              <w:lang w:val="es-MX" w:eastAsia="es-MX"/>
            </w:rPr>
            <w:drawing>
              <wp:anchor distT="0" distB="0" distL="114300" distR="114300" simplePos="0" relativeHeight="251659264" behindDoc="0" locked="0" layoutInCell="1" allowOverlap="1">
                <wp:simplePos x="0" y="0"/>
                <wp:positionH relativeFrom="column">
                  <wp:posOffset>501650</wp:posOffset>
                </wp:positionH>
                <wp:positionV relativeFrom="paragraph">
                  <wp:posOffset>19685</wp:posOffset>
                </wp:positionV>
                <wp:extent cx="637540" cy="648970"/>
                <wp:effectExtent l="0" t="0" r="0" b="0"/>
                <wp:wrapNone/>
                <wp:docPr id="1" name="Imagen 1" descr="C:\Users\Usuario\Downloads\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STI.png"/>
                        <pic:cNvPicPr>
                          <a:picLocks noChangeAspect="1" noChangeArrowheads="1"/>
                        </pic:cNvPicPr>
                      </pic:nvPicPr>
                      <pic:blipFill>
                        <a:blip r:embed="rId1">
                          <a:extLst>
                            <a:ext uri="{28A0092B-C50C-407E-A947-70E740481C1C}">
                              <a14:useLocalDpi xmlns:a14="http://schemas.microsoft.com/office/drawing/2010/main" val="0"/>
                            </a:ext>
                          </a:extLst>
                        </a:blip>
                        <a:srcRect l="26924" t="13162" r="27444" b="24936"/>
                        <a:stretch>
                          <a:fillRect/>
                        </a:stretch>
                      </pic:blipFill>
                      <pic:spPr bwMode="auto">
                        <a:xfrm>
                          <a:off x="0" y="0"/>
                          <a:ext cx="637540" cy="648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DA0" w:rsidRPr="00C225FB" w:rsidRDefault="00572DA0" w:rsidP="00572249">
          <w:pPr>
            <w:widowControl w:val="0"/>
            <w:rPr>
              <w:sz w:val="16"/>
              <w:szCs w:val="16"/>
            </w:rPr>
          </w:pPr>
        </w:p>
      </w:tc>
      <w:tc>
        <w:tcPr>
          <w:tcW w:w="7326" w:type="dxa"/>
          <w:gridSpan w:val="4"/>
          <w:shd w:val="clear" w:color="auto" w:fill="A50021"/>
          <w:vAlign w:val="center"/>
        </w:tcPr>
        <w:p w:rsidR="00572DA0" w:rsidRPr="00F77CCF" w:rsidRDefault="00572DA0"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FORMATO DE ESPECIFICACIÓN DE REQUERIMIENTOS DE SOFTWARE</w:t>
          </w:r>
        </w:p>
      </w:tc>
    </w:tr>
    <w:tr w:rsidR="00572DA0" w:rsidRPr="0044395D" w:rsidTr="005F2B70">
      <w:tblPrEx>
        <w:tblCellMar>
          <w:left w:w="108" w:type="dxa"/>
          <w:right w:w="108" w:type="dxa"/>
        </w:tblCellMar>
      </w:tblPrEx>
      <w:trPr>
        <w:trHeight w:val="138"/>
        <w:jc w:val="center"/>
      </w:trPr>
      <w:tc>
        <w:tcPr>
          <w:tcW w:w="3202" w:type="dxa"/>
          <w:vMerge/>
          <w:shd w:val="clear" w:color="auto" w:fill="auto"/>
          <w:vAlign w:val="center"/>
        </w:tcPr>
        <w:p w:rsidR="00572DA0" w:rsidRPr="00C225FB" w:rsidRDefault="00572DA0" w:rsidP="00572249">
          <w:pPr>
            <w:widowControl w:val="0"/>
            <w:rPr>
              <w:sz w:val="16"/>
              <w:szCs w:val="16"/>
            </w:rPr>
          </w:pPr>
        </w:p>
      </w:tc>
      <w:tc>
        <w:tcPr>
          <w:tcW w:w="7326" w:type="dxa"/>
          <w:gridSpan w:val="4"/>
          <w:shd w:val="clear" w:color="auto" w:fill="auto"/>
          <w:vAlign w:val="center"/>
        </w:tcPr>
        <w:p w:rsidR="00572DA0" w:rsidRPr="005F2B70" w:rsidRDefault="00572DA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572DA0" w:rsidRPr="0044395D" w:rsidTr="005F2B70">
      <w:tblPrEx>
        <w:tblCellMar>
          <w:left w:w="108" w:type="dxa"/>
          <w:right w:w="108" w:type="dxa"/>
        </w:tblCellMar>
      </w:tblPrEx>
      <w:trPr>
        <w:trHeight w:val="322"/>
        <w:jc w:val="center"/>
      </w:trPr>
      <w:tc>
        <w:tcPr>
          <w:tcW w:w="3202" w:type="dxa"/>
          <w:vMerge/>
          <w:shd w:val="clear" w:color="auto" w:fill="auto"/>
          <w:vAlign w:val="center"/>
        </w:tcPr>
        <w:p w:rsidR="00572DA0" w:rsidRPr="00C225FB" w:rsidRDefault="00572DA0" w:rsidP="00DD1328">
          <w:pPr>
            <w:widowControl w:val="0"/>
            <w:rPr>
              <w:sz w:val="16"/>
              <w:szCs w:val="16"/>
            </w:rPr>
          </w:pPr>
        </w:p>
      </w:tc>
      <w:tc>
        <w:tcPr>
          <w:tcW w:w="7326" w:type="dxa"/>
          <w:gridSpan w:val="4"/>
          <w:shd w:val="clear" w:color="auto" w:fill="auto"/>
          <w:vAlign w:val="center"/>
        </w:tcPr>
        <w:p w:rsidR="00572DA0" w:rsidRPr="005F2B70" w:rsidRDefault="00572DA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572DA0" w:rsidRPr="0044395D" w:rsidTr="005F2B70">
      <w:tblPrEx>
        <w:tblCellMar>
          <w:left w:w="108" w:type="dxa"/>
          <w:right w:w="108" w:type="dxa"/>
        </w:tblCellMar>
      </w:tblPrEx>
      <w:trPr>
        <w:trHeight w:val="125"/>
        <w:jc w:val="center"/>
      </w:trPr>
      <w:tc>
        <w:tcPr>
          <w:tcW w:w="3202" w:type="dxa"/>
          <w:vMerge/>
          <w:shd w:val="clear" w:color="auto" w:fill="auto"/>
          <w:vAlign w:val="center"/>
        </w:tcPr>
        <w:p w:rsidR="00572DA0" w:rsidRPr="00C225FB" w:rsidRDefault="00572DA0" w:rsidP="00DD1328">
          <w:pPr>
            <w:widowControl w:val="0"/>
            <w:rPr>
              <w:sz w:val="16"/>
              <w:szCs w:val="16"/>
            </w:rPr>
          </w:pPr>
        </w:p>
      </w:tc>
      <w:tc>
        <w:tcPr>
          <w:tcW w:w="2167" w:type="dxa"/>
          <w:shd w:val="clear" w:color="auto" w:fill="auto"/>
          <w:vAlign w:val="center"/>
        </w:tcPr>
        <w:p w:rsidR="00572DA0" w:rsidRPr="005F2B70" w:rsidRDefault="00572DA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w:t>
          </w:r>
        </w:p>
      </w:tc>
      <w:tc>
        <w:tcPr>
          <w:tcW w:w="1542" w:type="dxa"/>
          <w:shd w:val="clear" w:color="auto" w:fill="auto"/>
          <w:vAlign w:val="center"/>
        </w:tcPr>
        <w:p w:rsidR="00572DA0" w:rsidRPr="005F2B70" w:rsidRDefault="00572DA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shd w:val="clear" w:color="auto" w:fill="auto"/>
          <w:vAlign w:val="center"/>
        </w:tcPr>
        <w:p w:rsidR="00572DA0" w:rsidRPr="005F2B70" w:rsidRDefault="00572DA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18/02/2022</w:t>
          </w:r>
        </w:p>
      </w:tc>
      <w:tc>
        <w:tcPr>
          <w:tcW w:w="1478" w:type="dxa"/>
          <w:shd w:val="clear" w:color="auto" w:fill="auto"/>
          <w:vAlign w:val="center"/>
        </w:tcPr>
        <w:p w:rsidR="00572DA0" w:rsidRPr="005F2B70" w:rsidRDefault="00572DA0" w:rsidP="00DD1328">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360094">
            <w:rPr>
              <w:rFonts w:ascii="Arial" w:hAnsi="Arial" w:cs="Arial"/>
              <w:b/>
              <w:bCs/>
              <w:noProof/>
              <w:sz w:val="16"/>
              <w:szCs w:val="16"/>
            </w:rPr>
            <w:t>1</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360094">
            <w:rPr>
              <w:rFonts w:ascii="Arial" w:hAnsi="Arial" w:cs="Arial"/>
              <w:b/>
              <w:bCs/>
              <w:noProof/>
              <w:sz w:val="16"/>
              <w:szCs w:val="16"/>
            </w:rPr>
            <w:t>13</w:t>
          </w:r>
          <w:r w:rsidRPr="005F2B70">
            <w:rPr>
              <w:rFonts w:ascii="Arial" w:hAnsi="Arial" w:cs="Arial"/>
              <w:b/>
              <w:bCs/>
              <w:sz w:val="16"/>
              <w:szCs w:val="16"/>
            </w:rPr>
            <w:fldChar w:fldCharType="end"/>
          </w:r>
        </w:p>
      </w:tc>
    </w:tr>
  </w:tbl>
  <w:p w:rsidR="00572DA0" w:rsidRDefault="00572DA0" w:rsidP="009241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B77467"/>
    <w:multiLevelType w:val="hybridMultilevel"/>
    <w:tmpl w:val="1CCC35FE"/>
    <w:lvl w:ilvl="0" w:tplc="99886DDC">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C93A0A"/>
    <w:multiLevelType w:val="hybridMultilevel"/>
    <w:tmpl w:val="F18E7ACC"/>
    <w:lvl w:ilvl="0" w:tplc="8A2C235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9"/>
  </w:num>
  <w:num w:numId="5">
    <w:abstractNumId w:val="36"/>
  </w:num>
  <w:num w:numId="6">
    <w:abstractNumId w:val="42"/>
  </w:num>
  <w:num w:numId="7">
    <w:abstractNumId w:val="17"/>
  </w:num>
  <w:num w:numId="8">
    <w:abstractNumId w:val="24"/>
  </w:num>
  <w:num w:numId="9">
    <w:abstractNumId w:val="23"/>
  </w:num>
  <w:num w:numId="10">
    <w:abstractNumId w:val="32"/>
  </w:num>
  <w:num w:numId="11">
    <w:abstractNumId w:val="11"/>
  </w:num>
  <w:num w:numId="12">
    <w:abstractNumId w:val="18"/>
  </w:num>
  <w:num w:numId="13">
    <w:abstractNumId w:val="28"/>
  </w:num>
  <w:num w:numId="14">
    <w:abstractNumId w:val="12"/>
  </w:num>
  <w:num w:numId="15">
    <w:abstractNumId w:val="13"/>
  </w:num>
  <w:num w:numId="16">
    <w:abstractNumId w:val="25"/>
  </w:num>
  <w:num w:numId="17">
    <w:abstractNumId w:val="33"/>
  </w:num>
  <w:num w:numId="18">
    <w:abstractNumId w:val="41"/>
  </w:num>
  <w:num w:numId="19">
    <w:abstractNumId w:val="38"/>
  </w:num>
  <w:num w:numId="20">
    <w:abstractNumId w:val="37"/>
  </w:num>
  <w:num w:numId="21">
    <w:abstractNumId w:val="43"/>
  </w:num>
  <w:num w:numId="22">
    <w:abstractNumId w:val="31"/>
  </w:num>
  <w:num w:numId="23">
    <w:abstractNumId w:val="30"/>
  </w:num>
  <w:num w:numId="24">
    <w:abstractNumId w:val="16"/>
  </w:num>
  <w:num w:numId="25">
    <w:abstractNumId w:val="29"/>
  </w:num>
  <w:num w:numId="26">
    <w:abstractNumId w:val="20"/>
  </w:num>
  <w:num w:numId="27">
    <w:abstractNumId w:val="27"/>
  </w:num>
  <w:num w:numId="28">
    <w:abstractNumId w:val="40"/>
  </w:num>
  <w:num w:numId="29">
    <w:abstractNumId w:val="15"/>
  </w:num>
  <w:num w:numId="30">
    <w:abstractNumId w:val="21"/>
  </w:num>
  <w:num w:numId="31">
    <w:abstractNumId w:val="34"/>
  </w:num>
  <w:num w:numId="32">
    <w:abstractNumId w:val="26"/>
  </w:num>
  <w:num w:numId="33">
    <w:abstractNumId w:val="19"/>
  </w:num>
  <w:num w:numId="34">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05BE"/>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35FA"/>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8EF"/>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12C2"/>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4F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1F30"/>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5BE6"/>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0EE2"/>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695A"/>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56A2"/>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47D0"/>
    <w:rsid w:val="002E700F"/>
    <w:rsid w:val="002E7940"/>
    <w:rsid w:val="002E7DCB"/>
    <w:rsid w:val="002F004D"/>
    <w:rsid w:val="002F0B65"/>
    <w:rsid w:val="002F0FDB"/>
    <w:rsid w:val="002F105D"/>
    <w:rsid w:val="002F3823"/>
    <w:rsid w:val="002F471E"/>
    <w:rsid w:val="002F53F3"/>
    <w:rsid w:val="002F7B6C"/>
    <w:rsid w:val="0030160D"/>
    <w:rsid w:val="00301658"/>
    <w:rsid w:val="00301FE3"/>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1A7"/>
    <w:rsid w:val="00350774"/>
    <w:rsid w:val="00351072"/>
    <w:rsid w:val="00351138"/>
    <w:rsid w:val="00351220"/>
    <w:rsid w:val="00351519"/>
    <w:rsid w:val="00351ECD"/>
    <w:rsid w:val="003526AF"/>
    <w:rsid w:val="0035291C"/>
    <w:rsid w:val="00352F46"/>
    <w:rsid w:val="00354280"/>
    <w:rsid w:val="003544AD"/>
    <w:rsid w:val="00355CEC"/>
    <w:rsid w:val="003565D5"/>
    <w:rsid w:val="00356CDA"/>
    <w:rsid w:val="003572F9"/>
    <w:rsid w:val="003574B5"/>
    <w:rsid w:val="003576D3"/>
    <w:rsid w:val="00357A9D"/>
    <w:rsid w:val="00360094"/>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24F9"/>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AAA"/>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4C03"/>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0F"/>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02A3"/>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3E11"/>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4E1"/>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226"/>
    <w:rsid w:val="004A5F0E"/>
    <w:rsid w:val="004A6890"/>
    <w:rsid w:val="004A7976"/>
    <w:rsid w:val="004A7A9B"/>
    <w:rsid w:val="004B0968"/>
    <w:rsid w:val="004B1C35"/>
    <w:rsid w:val="004B22E3"/>
    <w:rsid w:val="004B2696"/>
    <w:rsid w:val="004B40A9"/>
    <w:rsid w:val="004B4B3C"/>
    <w:rsid w:val="004B4F05"/>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092E"/>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41C"/>
    <w:rsid w:val="00525C53"/>
    <w:rsid w:val="00526AEA"/>
    <w:rsid w:val="00526C20"/>
    <w:rsid w:val="00527C05"/>
    <w:rsid w:val="00530230"/>
    <w:rsid w:val="005302FB"/>
    <w:rsid w:val="005320A0"/>
    <w:rsid w:val="00532531"/>
    <w:rsid w:val="00532E54"/>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235"/>
    <w:rsid w:val="00565570"/>
    <w:rsid w:val="00565CC5"/>
    <w:rsid w:val="005675F1"/>
    <w:rsid w:val="005677EE"/>
    <w:rsid w:val="005678CD"/>
    <w:rsid w:val="0056791C"/>
    <w:rsid w:val="00570CC8"/>
    <w:rsid w:val="0057111E"/>
    <w:rsid w:val="00571E79"/>
    <w:rsid w:val="00572249"/>
    <w:rsid w:val="00572DA0"/>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025"/>
    <w:rsid w:val="005912E1"/>
    <w:rsid w:val="00591416"/>
    <w:rsid w:val="005919D0"/>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CB0"/>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221"/>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1CE2"/>
    <w:rsid w:val="006E207B"/>
    <w:rsid w:val="006E23DC"/>
    <w:rsid w:val="006E24D1"/>
    <w:rsid w:val="006E25CF"/>
    <w:rsid w:val="006E2681"/>
    <w:rsid w:val="006E2964"/>
    <w:rsid w:val="006E33C2"/>
    <w:rsid w:val="006E3B70"/>
    <w:rsid w:val="006E42B1"/>
    <w:rsid w:val="006E46DB"/>
    <w:rsid w:val="006E4F73"/>
    <w:rsid w:val="006E57CB"/>
    <w:rsid w:val="006E74E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5FE8"/>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68FE"/>
    <w:rsid w:val="00757926"/>
    <w:rsid w:val="00757B70"/>
    <w:rsid w:val="007601EB"/>
    <w:rsid w:val="00760741"/>
    <w:rsid w:val="007608FE"/>
    <w:rsid w:val="00761263"/>
    <w:rsid w:val="007612D4"/>
    <w:rsid w:val="0076153E"/>
    <w:rsid w:val="007616A4"/>
    <w:rsid w:val="0076176E"/>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96B35"/>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4E65"/>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3CB8"/>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4D04"/>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4B5F"/>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337"/>
    <w:rsid w:val="008A7CDB"/>
    <w:rsid w:val="008B05A5"/>
    <w:rsid w:val="008B0A39"/>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8A2"/>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7AB"/>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687"/>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338"/>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55F"/>
    <w:rsid w:val="009F08E7"/>
    <w:rsid w:val="009F0AE8"/>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2810"/>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111C"/>
    <w:rsid w:val="00AE29A3"/>
    <w:rsid w:val="00AE2A50"/>
    <w:rsid w:val="00AE2B59"/>
    <w:rsid w:val="00AE2E93"/>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0CC"/>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412D"/>
    <w:rsid w:val="00BA62BA"/>
    <w:rsid w:val="00BA631F"/>
    <w:rsid w:val="00BA6350"/>
    <w:rsid w:val="00BA63FF"/>
    <w:rsid w:val="00BA6511"/>
    <w:rsid w:val="00BA6CB0"/>
    <w:rsid w:val="00BA6E72"/>
    <w:rsid w:val="00BA6F9E"/>
    <w:rsid w:val="00BA77B9"/>
    <w:rsid w:val="00BA7BCD"/>
    <w:rsid w:val="00BB0598"/>
    <w:rsid w:val="00BB16FE"/>
    <w:rsid w:val="00BB17C6"/>
    <w:rsid w:val="00BB1DBF"/>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3D7D"/>
    <w:rsid w:val="00C264B3"/>
    <w:rsid w:val="00C2666D"/>
    <w:rsid w:val="00C27F07"/>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1A2A"/>
    <w:rsid w:val="00CC20F2"/>
    <w:rsid w:val="00CC224B"/>
    <w:rsid w:val="00CC4825"/>
    <w:rsid w:val="00CC4A86"/>
    <w:rsid w:val="00CC4DB9"/>
    <w:rsid w:val="00CC4F45"/>
    <w:rsid w:val="00CC51D2"/>
    <w:rsid w:val="00CC7880"/>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BFE"/>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DA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0350"/>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B46"/>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372"/>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42C"/>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0CA9"/>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8CC"/>
    <w:rsid w:val="00FA1ADD"/>
    <w:rsid w:val="00FA1EAD"/>
    <w:rsid w:val="00FA429A"/>
    <w:rsid w:val="00FA4CCF"/>
    <w:rsid w:val="00FA5385"/>
    <w:rsid w:val="00FA5B68"/>
    <w:rsid w:val="00FA662C"/>
    <w:rsid w:val="00FA680E"/>
    <w:rsid w:val="00FA6C1F"/>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F4442A"/>
  <w15:chartTrackingRefBased/>
  <w15:docId w15:val="{847F61F5-1940-45A7-9676-4513F773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A4BA-B44B-400B-AA6D-833A5719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0</TotalTime>
  <Pages>13</Pages>
  <Words>2284</Words>
  <Characters>12564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14819</CharactersWithSpaces>
  <SharedDoc>false</SharedDoc>
  <HLinks>
    <vt:vector size="24" baseType="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Usuario</cp:lastModifiedBy>
  <cp:revision>2</cp:revision>
  <cp:lastPrinted>2011-07-14T14:23:00Z</cp:lastPrinted>
  <dcterms:created xsi:type="dcterms:W3CDTF">2022-03-02T22:40:00Z</dcterms:created>
  <dcterms:modified xsi:type="dcterms:W3CDTF">2022-03-02T22:40:00Z</dcterms:modified>
</cp:coreProperties>
</file>